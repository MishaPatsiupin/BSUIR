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D20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F09C28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478EED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E70801B" w14:textId="77777777" w:rsidR="00774C9B" w:rsidRPr="00774C9B" w:rsidRDefault="00774C9B" w:rsidP="00774C9B">
      <w:pPr>
        <w:rPr>
          <w:sz w:val="28"/>
          <w:lang w:val="ru-RU"/>
        </w:rPr>
      </w:pPr>
    </w:p>
    <w:p w14:paraId="7CEF744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4BE9C3" w14:textId="77777777" w:rsidR="00FE3008" w:rsidRPr="00FE3008" w:rsidRDefault="00FE3008" w:rsidP="00FE3008">
      <w:pPr>
        <w:jc w:val="center"/>
        <w:rPr>
          <w:lang w:val="ru-RU"/>
        </w:rPr>
      </w:pPr>
    </w:p>
    <w:p w14:paraId="405392F7" w14:textId="77777777" w:rsidR="00FE3008" w:rsidRPr="00FE3008" w:rsidRDefault="00FE3008" w:rsidP="00FE3008">
      <w:pPr>
        <w:jc w:val="center"/>
        <w:rPr>
          <w:lang w:val="ru-RU"/>
        </w:rPr>
      </w:pPr>
    </w:p>
    <w:p w14:paraId="6139DF40" w14:textId="77777777" w:rsidR="00FE3008" w:rsidRPr="00FE3008" w:rsidRDefault="00FE3008" w:rsidP="00FE3008">
      <w:pPr>
        <w:jc w:val="center"/>
        <w:rPr>
          <w:lang w:val="ru-RU"/>
        </w:rPr>
      </w:pPr>
    </w:p>
    <w:p w14:paraId="04368C1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BA83EA5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780AF2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848B8E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8EB8C8D" w14:textId="77777777" w:rsidR="00AE31FD" w:rsidRPr="001628CA" w:rsidRDefault="001628CA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7F7BF45B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5A4011" w14:textId="77777777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5</w:t>
      </w:r>
    </w:p>
    <w:p w14:paraId="0E58B38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EB21D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67E4E5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8FFE41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D19C241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3E0BC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55EAA5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617756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00233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531E23" w14:textId="77777777" w:rsidR="00AE31FD" w:rsidRPr="000D1D7A" w:rsidRDefault="00AE31FD" w:rsidP="001628CA">
      <w:pPr>
        <w:spacing w:after="0"/>
        <w:ind w:firstLine="709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34B810EA" w14:textId="7777777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1628CA" w:rsidRPr="001628CA">
        <w:rPr>
          <w:rFonts w:ascii="Times New Roman" w:hAnsi="Times New Roman" w:cs="Times New Roman"/>
          <w:sz w:val="28"/>
          <w:lang w:val="ru-RU"/>
        </w:rPr>
        <w:t>250503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146D9F93" w14:textId="0FB312FA" w:rsidR="00AE31FD" w:rsidRPr="00651CEE" w:rsidRDefault="008439FF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BY"/>
        </w:rPr>
        <w:t>Патюпин М.С.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1628CA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4C8F979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B6E60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A4600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704EE8C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3402A0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993F1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16021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5B07B1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742FB40" w14:textId="642E7C41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8439FF">
        <w:rPr>
          <w:rFonts w:ascii="Times New Roman" w:hAnsi="Times New Roman" w:cs="Times New Roman"/>
          <w:sz w:val="28"/>
          <w:lang w:val="ru-BY"/>
        </w:rPr>
        <w:t>4</w:t>
      </w:r>
      <w:bookmarkStart w:id="0" w:name="_GoBack"/>
      <w:bookmarkEnd w:id="0"/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FAD9A18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1FD6E61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728022AD" w14:textId="77777777" w:rsidR="00BA6D55" w:rsidRPr="00BA6D55" w:rsidRDefault="00BA6D55" w:rsidP="00BA6D55">
      <w:pPr>
        <w:ind w:firstLine="567"/>
        <w:jc w:val="both"/>
        <w:rPr>
          <w:rFonts w:ascii="Times New Roman" w:hAnsi="Times New Roman"/>
          <w:sz w:val="28"/>
        </w:rPr>
      </w:pPr>
      <w:r w:rsidRPr="00BA6D55"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r w:rsidRPr="00BA6D55">
        <w:rPr>
          <w:rFonts w:ascii="Times New Roman" w:hAnsi="Times New Roman"/>
          <w:sz w:val="28"/>
        </w:rPr>
        <w:t>Считанное время должно выводиться на экран в удобочитаемой форме.</w:t>
      </w:r>
    </w:p>
    <w:p w14:paraId="38BF43D5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1C9A0C09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5CCC7DF3" w14:textId="77777777"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14:paraId="2C08B476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64FFDCE5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6CA28B7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14:paraId="5488C10E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1D63285B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14:paraId="000FDE9D" w14:textId="77777777"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14:paraId="7BDBDF4F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3D12D555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68EFA45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0623DB1F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2899F4A0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354A791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&lt;io.h&gt;</w:t>
      </w:r>
    </w:p>
    <w:p w14:paraId="05142E7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&lt;dos.h&gt;</w:t>
      </w:r>
    </w:p>
    <w:p w14:paraId="72474D2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&lt;stdio.h&gt;</w:t>
      </w:r>
    </w:p>
    <w:p w14:paraId="34683E7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&lt;stdlib.h&gt;</w:t>
      </w:r>
    </w:p>
    <w:p w14:paraId="1E313EF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&lt;conio.h&gt;</w:t>
      </w:r>
    </w:p>
    <w:p w14:paraId="6249342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621B9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6];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данные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27C8AFB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delayTime = 0;</w:t>
      </w:r>
    </w:p>
    <w:p w14:paraId="5909ED1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 = { 0x00, 0x02, 0x04, 0x07, 0x08, 0x09 };</w:t>
      </w:r>
    </w:p>
    <w:p w14:paraId="6CD9CE5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alarmOn = 0;</w:t>
      </w:r>
    </w:p>
    <w:p w14:paraId="7ACCEB6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char*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months[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 =</w:t>
      </w:r>
    </w:p>
    <w:p w14:paraId="226F3FC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20EFB20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"JANUARY",</w:t>
      </w:r>
    </w:p>
    <w:p w14:paraId="268CA6F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"FEBRUARY",</w:t>
      </w:r>
    </w:p>
    <w:p w14:paraId="7CEEC41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"MARCH",</w:t>
      </w:r>
    </w:p>
    <w:p w14:paraId="6EE6CA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"APRIL",</w:t>
      </w:r>
    </w:p>
    <w:p w14:paraId="26EFB6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"MAY",</w:t>
      </w:r>
    </w:p>
    <w:p w14:paraId="5527C21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"JUNE",</w:t>
      </w:r>
    </w:p>
    <w:p w14:paraId="714E2DD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"JULY",</w:t>
      </w:r>
    </w:p>
    <w:p w14:paraId="5F40AA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"AUGUST",</w:t>
      </w:r>
    </w:p>
    <w:p w14:paraId="4EEC22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"SEPTEMBER",</w:t>
      </w:r>
    </w:p>
    <w:p w14:paraId="540752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"OCTOBER",</w:t>
      </w:r>
    </w:p>
    <w:p w14:paraId="380324B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"NOVEMBER",</w:t>
      </w:r>
    </w:p>
    <w:p w14:paraId="6BA4ED1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"DECEMBER"</w:t>
      </w:r>
    </w:p>
    <w:p w14:paraId="3128F01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};</w:t>
      </w:r>
    </w:p>
    <w:p w14:paraId="0A90512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D85AC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interrupt newTime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(...);  /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новый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обработчик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6C2F876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newAlarm(...); // новый обработчик прерываний будильника</w:t>
      </w:r>
    </w:p>
    <w:p w14:paraId="766A18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lastTime)(...)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; // старое прерывание часов</w:t>
      </w:r>
    </w:p>
    <w:p w14:paraId="5F47C05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interrupt(*lastAlarm) (...); // старое прерывание будильника</w:t>
      </w:r>
    </w:p>
    <w:p w14:paraId="5EAB2B3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7A5B3B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5AED8D4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66512C3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BCD);</w:t>
      </w:r>
    </w:p>
    <w:p w14:paraId="531B056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decimal);</w:t>
      </w:r>
    </w:p>
    <w:p w14:paraId="4EAA90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063B64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delayMs);</w:t>
      </w:r>
    </w:p>
    <w:p w14:paraId="0C53BC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37048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5A52F2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2D0F14E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A1F97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main(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EED0C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670996E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 0;</w:t>
      </w:r>
    </w:p>
    <w:p w14:paraId="75EE50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297822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96A15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15C0D93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while (1) {</w:t>
      </w:r>
    </w:p>
    <w:p w14:paraId="225AA2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0A1C8C3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43C028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"\n1 - Set time");</w:t>
      </w:r>
    </w:p>
    <w:p w14:paraId="0D38F79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"\n2 - Set delay");</w:t>
      </w:r>
    </w:p>
    <w:p w14:paraId="5D8019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"\n3 - Set alarm");</w:t>
      </w:r>
    </w:p>
    <w:p w14:paraId="1658767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"\n0 - Exit");</w:t>
      </w:r>
    </w:p>
    <w:p w14:paraId="5AC4BF7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 == 1) printf("\n\nALARM ON");</w:t>
      </w:r>
    </w:p>
    <w:p w14:paraId="48F2201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 == 2) {</w:t>
      </w:r>
    </w:p>
    <w:p w14:paraId="0BC5960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"\n\nALARM! ALARM! ALARM!");</w:t>
      </w:r>
    </w:p>
    <w:p w14:paraId="3619609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5000);</w:t>
      </w:r>
    </w:p>
    <w:p w14:paraId="069A3B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0;</w:t>
      </w:r>
    </w:p>
    <w:p w14:paraId="65F79F6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67AAC72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DA7C8E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"\n\nEnter choice: ");</w:t>
      </w:r>
    </w:p>
    <w:p w14:paraId="48D2878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1000);</w:t>
      </w:r>
    </w:p>
    <w:p w14:paraId="4FA52DF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kbhit(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)) {</w:t>
      </w:r>
    </w:p>
    <w:p w14:paraId="0EE034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switch(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getch(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)) {</w:t>
      </w:r>
    </w:p>
    <w:p w14:paraId="4A45CE5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'0':</w:t>
      </w:r>
    </w:p>
    <w:p w14:paraId="730ACC4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return;</w:t>
      </w:r>
    </w:p>
    <w:p w14:paraId="004BC1B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553887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default:</w:t>
      </w:r>
    </w:p>
    <w:p w14:paraId="20A7D2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613C4A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0FF87F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'1':</w:t>
      </w:r>
    </w:p>
    <w:p w14:paraId="460F14A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4B98E87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441A2EB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3B7ED90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C58C4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'2':</w:t>
      </w:r>
    </w:p>
    <w:p w14:paraId="447260C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72F6A9B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int delayMs = 0;</w:t>
      </w:r>
    </w:p>
    <w:p w14:paraId="7BD90CD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"Input delay (ms): ");</w:t>
      </w:r>
    </w:p>
    <w:p w14:paraId="50CEABF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"%d", &amp;delayMs);</w:t>
      </w:r>
    </w:p>
    <w:p w14:paraId="23A8C39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MyDelay(delayMs);</w:t>
      </w:r>
    </w:p>
    <w:p w14:paraId="1C63E73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3FAA431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1DD550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'3':</w:t>
      </w:r>
    </w:p>
    <w:p w14:paraId="2312B3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1F8E27A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2B9503B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0EBD7F7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16CEEF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1BCEF4E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6D962F5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35A1F16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B687B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1581FB2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8E034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i = 0;</w:t>
      </w:r>
    </w:p>
    <w:p w14:paraId="0120A66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for (i = 0; i &lt; 6; i++) {</w:t>
      </w:r>
    </w:p>
    <w:p w14:paraId="5C9C1D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адреса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памяти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CMOS</w:t>
      </w:r>
    </w:p>
    <w:p w14:paraId="6C32E22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data[i] = inp(0x71); // считывание значения по адресу в массив</w:t>
      </w:r>
    </w:p>
    <w:p w14:paraId="771AFE4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619A03C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C8F80E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decimalData[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6]; // перевод значений в десятичный вид</w:t>
      </w:r>
    </w:p>
    <w:p w14:paraId="5850B35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 = 0; i &lt; 6; i++) {</w:t>
      </w:r>
    </w:p>
    <w:p w14:paraId="2AFD35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decimalData[i] = ConvertToDecimal(data[i]);</w:t>
      </w:r>
    </w:p>
    <w:p w14:paraId="4EF567C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</w:t>
      </w:r>
    </w:p>
    <w:p w14:paraId="379A6D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A562A9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экран</w:t>
      </w:r>
    </w:p>
    <w:p w14:paraId="16ACDC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2] &lt; 10) printf("0%1d", decimalData[2]);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009E12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else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"%2d", decimalData[2]);</w:t>
      </w:r>
    </w:p>
    <w:p w14:paraId="4B4B27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1] &lt; 10) printf(":0%1d", decimalData[1]);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1D4411D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else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":%2d", decimalData[1]);</w:t>
      </w:r>
    </w:p>
    <w:p w14:paraId="576E17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0] &lt; 10) printf(":0%1d", decimalData[0]);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358505F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else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":%2d", decimalData[0]);</w:t>
      </w:r>
    </w:p>
    <w:p w14:paraId="4B42A1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"\n%2d %s 20%2d\n", decimalData[3], months[decimalData[4] - 1], decimalData[5]);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день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месяц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год</w:t>
      </w:r>
    </w:p>
    <w:p w14:paraId="5627A0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4936894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3DFFC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BCD) {</w:t>
      </w:r>
    </w:p>
    <w:p w14:paraId="01894C1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return ((BCD / 16 * 10) + (BCD % 16));</w:t>
      </w:r>
    </w:p>
    <w:p w14:paraId="0B397C1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375AD88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33255C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decimal)</w:t>
      </w:r>
    </w:p>
    <w:p w14:paraId="2D12810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39EC9E1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((decimal / 10 * 16) + (decimal % 10));</w:t>
      </w:r>
    </w:p>
    <w:p w14:paraId="4578D8A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481D514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7C3978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14:paraId="159949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34B6A7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enterTime(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ввод нового времени</w:t>
      </w:r>
    </w:p>
    <w:p w14:paraId="5E3DEFE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14:paraId="09290E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7274D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09DE26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2A824E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641C868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</w:t>
      </w:r>
    </w:p>
    <w:p w14:paraId="35614A8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14:paraId="7075B97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6F591DE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48DD747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2C91C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отключение обновления часов реального времени</w:t>
      </w:r>
    </w:p>
    <w:p w14:paraId="2858E64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14:paraId="7585F2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inp(0x71) | 0x80); // 0x80 - 1000 0000</w:t>
      </w:r>
    </w:p>
    <w:p w14:paraId="2EB4FCC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запрета обновления часов</w:t>
      </w:r>
    </w:p>
    <w:p w14:paraId="7051537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AFB4CB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(int i = 0; i &lt; 6; i++) {</w:t>
      </w:r>
    </w:p>
    <w:p w14:paraId="15BB4F6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нужного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значения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данных</w:t>
      </w:r>
    </w:p>
    <w:p w14:paraId="4DE2793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0x71, data[i]); // подача в регистр нужного значения</w:t>
      </w:r>
    </w:p>
    <w:p w14:paraId="0451E9F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558848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84B4B1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включение обновления часов реального времени</w:t>
      </w:r>
    </w:p>
    <w:p w14:paraId="2B8D121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В</w:t>
      </w:r>
    </w:p>
    <w:p w14:paraId="5DFAE6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inp(0x71) &amp; 0x7F); // 0x7F - 0111 1111</w:t>
      </w:r>
    </w:p>
    <w:p w14:paraId="7D584C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0 для разрешения обновления часов</w:t>
      </w:r>
    </w:p>
    <w:p w14:paraId="3F74F08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43D60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41B3F9E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system("cls");</w:t>
      </w:r>
    </w:p>
    <w:p w14:paraId="308656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2CA3E41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67242F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087FB3D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enter;</w:t>
      </w:r>
    </w:p>
    <w:p w14:paraId="2622AB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B164AA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413B10B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11FDBFE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year: ");</w:t>
      </w:r>
    </w:p>
    <w:p w14:paraId="4EB714C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"%i", &amp;enter);</w:t>
      </w:r>
    </w:p>
    <w:p w14:paraId="60A5ABD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100 || enter &lt; 21));</w:t>
      </w:r>
    </w:p>
    <w:p w14:paraId="4EBDB61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5] = ConvertToBCD(enter);</w:t>
      </w:r>
    </w:p>
    <w:p w14:paraId="5EFE59A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EC348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04B573C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month: ");</w:t>
      </w:r>
    </w:p>
    <w:p w14:paraId="4027ED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"%i", &amp;enter);</w:t>
      </w:r>
    </w:p>
    <w:p w14:paraId="56C05E7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12 || enter &lt; 1));</w:t>
      </w:r>
    </w:p>
    <w:p w14:paraId="2CF572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4] = ConvertToDecimal(enter);</w:t>
      </w:r>
    </w:p>
    <w:p w14:paraId="5F39155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BF5982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7DBFF2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1DD8E20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day: ");</w:t>
      </w:r>
    </w:p>
    <w:p w14:paraId="2463CC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"%i", &amp;enter);</w:t>
      </w:r>
    </w:p>
    <w:p w14:paraId="23963BA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31 || enter &lt; 1));</w:t>
      </w:r>
    </w:p>
    <w:p w14:paraId="557C123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3] = ConvertToBCD(enter);</w:t>
      </w:r>
    </w:p>
    <w:p w14:paraId="13D4CFC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33FD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739B98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332805D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hours: ");</w:t>
      </w:r>
    </w:p>
    <w:p w14:paraId="21754A5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"%i", &amp;enter);</w:t>
      </w:r>
    </w:p>
    <w:p w14:paraId="2BB1FD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23 || enter &lt; 0));</w:t>
      </w:r>
    </w:p>
    <w:p w14:paraId="664837F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2] = ConvertToBCD(enter);</w:t>
      </w:r>
    </w:p>
    <w:p w14:paraId="7B9912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A59ED7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26F872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243A86E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minuts: ");</w:t>
      </w:r>
    </w:p>
    <w:p w14:paraId="74560D0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"%i", &amp;enter);</w:t>
      </w:r>
    </w:p>
    <w:p w14:paraId="243EBFD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1651EC4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1] = ConvertToBCD(enter);</w:t>
      </w:r>
    </w:p>
    <w:p w14:paraId="5FE225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1C4905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6CE122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13F4A53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seconds: ");</w:t>
      </w:r>
    </w:p>
    <w:p w14:paraId="2B7352B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"%i", &amp;enter);</w:t>
      </w:r>
    </w:p>
    <w:p w14:paraId="0238727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4A8B5B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0] = ConvertToBCD(enter);</w:t>
      </w:r>
    </w:p>
    <w:p w14:paraId="5F535FA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1C8898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F61817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delayMs)</w:t>
      </w:r>
    </w:p>
    <w:p w14:paraId="1AB0997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3FCE91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14:paraId="1885DB7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2401C3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нового обработчика прерываний</w:t>
      </w:r>
    </w:p>
    <w:p w14:paraId="50887E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 = getvect(0x70);</w:t>
      </w:r>
    </w:p>
    <w:p w14:paraId="1F67A1E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newTime);</w:t>
      </w:r>
    </w:p>
    <w:p w14:paraId="65BBB1A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C9B22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1678B98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07362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размаскировка линии сигнала запроса от ЧРВ</w:t>
      </w:r>
    </w:p>
    <w:p w14:paraId="559ED0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0xA1 - новое значение счетчика для системного таймера</w:t>
      </w:r>
    </w:p>
    <w:p w14:paraId="48A0B78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0xA1, inp(0xA1) &amp; 0xFE); // 0xFE = 1111 1110</w:t>
      </w:r>
    </w:p>
    <w:p w14:paraId="58AD74F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 </w:t>
      </w:r>
    </w:p>
    <w:p w14:paraId="116DB1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833E0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В</w:t>
      </w:r>
    </w:p>
    <w:p w14:paraId="393B223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inp(0x71) | 0x40); // 0x40 = 0100 0000</w:t>
      </w:r>
    </w:p>
    <w:p w14:paraId="2C9CAEB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 w14:paraId="11E84DD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7FE3DD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 = 0;</w:t>
      </w:r>
    </w:p>
    <w:p w14:paraId="0F98398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while (delayTime &lt;= delayMs);</w:t>
      </w:r>
    </w:p>
    <w:p w14:paraId="5DE4B02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lastTime);</w:t>
      </w:r>
    </w:p>
    <w:p w14:paraId="2946075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return;</w:t>
      </w:r>
    </w:p>
    <w:p w14:paraId="7E9503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35AD7C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7F53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</w:t>
      </w:r>
    </w:p>
    <w:p w14:paraId="3EA7D69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47E063D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времени</w:t>
      </w:r>
    </w:p>
    <w:p w14:paraId="06638BD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14:paraId="33F8BBA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843DBD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0E56CA9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32A5B3E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19F38A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2F18D5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14:paraId="66CBA7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2DF5C5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48A3C56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DD811D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часов в регистр будильника</w:t>
      </w:r>
    </w:p>
    <w:p w14:paraId="7530A19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0x05);</w:t>
      </w:r>
    </w:p>
    <w:p w14:paraId="65B42B2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data[2]);</w:t>
      </w:r>
    </w:p>
    <w:p w14:paraId="4BE900A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CA5C4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установка минут в регистр будильника</w:t>
      </w:r>
    </w:p>
    <w:p w14:paraId="2242312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0x03);</w:t>
      </w:r>
    </w:p>
    <w:p w14:paraId="6064BBE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0x71, data[1]);</w:t>
      </w:r>
    </w:p>
    <w:p w14:paraId="138A384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89D088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секунд в регистр будильника</w:t>
      </w:r>
    </w:p>
    <w:p w14:paraId="7B5DFB7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0x01);</w:t>
      </w:r>
    </w:p>
    <w:p w14:paraId="5F85C4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data[0]);</w:t>
      </w:r>
    </w:p>
    <w:p w14:paraId="29C97CC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1C54D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14:paraId="7928610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(inp(0x71) | 0x20)); // 0x20 - 0010 0000</w:t>
      </w:r>
    </w:p>
    <w:p w14:paraId="1D201E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 w14:paraId="7437E72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FABF2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переопределение прерывания будильника</w:t>
      </w:r>
    </w:p>
    <w:p w14:paraId="2288B3B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lastAlarm = getvect(0x4A); // 0x4A - 1001 010 (обновление времени)</w:t>
      </w:r>
    </w:p>
    <w:p w14:paraId="7163D63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0x4A, newAlarm); // 0x4A - текущая дата и время в формате BCD</w:t>
      </w:r>
    </w:p>
    <w:p w14:paraId="1E1DC82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0xA1, (inp(0xA0) &amp; 0xFE)); // 0xFE - 1111 1110</w:t>
      </w:r>
    </w:p>
    <w:p w14:paraId="779582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</w:t>
      </w:r>
    </w:p>
    <w:p w14:paraId="3DBF108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5E9DDB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57EA903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alarmOn = 1;</w:t>
      </w:r>
    </w:p>
    <w:p w14:paraId="5CAA66D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1037308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04E55C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resetAlarm(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14:paraId="483DBB3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343F37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наличие установленного будильника</w:t>
      </w:r>
    </w:p>
    <w:p w14:paraId="60E0D9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 (lastAlarm == NULL)</w:t>
      </w:r>
    </w:p>
    <w:p w14:paraId="2CFE39F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return;</w:t>
      </w:r>
    </w:p>
    <w:p w14:paraId="3002B0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235C93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disable(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запрет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прерывание</w:t>
      </w:r>
    </w:p>
    <w:p w14:paraId="14760B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B6D93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возврат старого прерывания</w:t>
      </w:r>
    </w:p>
    <w:p w14:paraId="74B86A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0x4A, lastAlarm);  // 0x4A - текущая дата и время в формате BCD</w:t>
      </w:r>
    </w:p>
    <w:p w14:paraId="61DF4CD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0xA1, (inp(0xA0) | 0x01)); // 0x01 - 0000 0001 (пересчет частоты прерывания)</w:t>
      </w:r>
    </w:p>
    <w:p w14:paraId="4E9306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963D0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0530129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20458B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2709C3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3C9737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80;  /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/ 0x80 - 1000 0000</w:t>
      </w:r>
    </w:p>
    <w:p w14:paraId="10321B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6D523DB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0716AC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BF7242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запись нулевых значений в регистр будильника</w:t>
      </w:r>
    </w:p>
    <w:p w14:paraId="2333AA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0x05); // 0x05 -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100E22D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095C2FB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0A002A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0x03); // 0x03 -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0592CC3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6BB009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5C1474" w14:textId="77777777" w:rsidR="00674EE6" w:rsidRPr="001628CA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1628CA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1628CA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0x01); // 0x01 -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76898692" w14:textId="77777777" w:rsidR="00674EE6" w:rsidRPr="001628CA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1628C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1628CA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1628CA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14FC867A" w14:textId="77777777" w:rsidR="00674EE6" w:rsidRPr="001628CA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BFBE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1628C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14:paraId="74FB251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(inp(0x71) &amp; 0xDF)); // 0xDF - 1101 1111</w:t>
      </w:r>
    </w:p>
    <w:p w14:paraId="61CAA3D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в 0 для запрета прерывания будильника</w:t>
      </w:r>
    </w:p>
    <w:p w14:paraId="35FD64A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50A13F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7EAC82E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3B27D80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29655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newTime(...) // новый обработчик прерываний часов</w:t>
      </w:r>
    </w:p>
    <w:p w14:paraId="5C58709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47E3647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delayTime++;</w:t>
      </w:r>
    </w:p>
    <w:p w14:paraId="7990ED8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0x0C); // выбор адреса в памяти CMOS (запись)</w:t>
      </w:r>
    </w:p>
    <w:p w14:paraId="47F57A3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inp(0x71); // данные по этому адресу (запись/чтение)</w:t>
      </w:r>
    </w:p>
    <w:p w14:paraId="2F5F25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посыл сигнала контроллерам прерываний об окончании прерывания</w:t>
      </w:r>
    </w:p>
    <w:p w14:paraId="7020ABA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0x20, 0x20);</w:t>
      </w:r>
    </w:p>
    <w:p w14:paraId="3065C36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0xA0, 0x20);</w:t>
      </w:r>
    </w:p>
    <w:p w14:paraId="4B0697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56F647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121F0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 // новый обработчик прерываний будильника</w:t>
      </w:r>
    </w:p>
    <w:p w14:paraId="4E10D01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760C34C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4D50E2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2;</w:t>
      </w:r>
    </w:p>
    <w:p w14:paraId="332044E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lastAlarm(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7FFE83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2F7D97AC" w14:textId="77777777" w:rsidR="00A55677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003072C9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5DB03F91" w14:textId="77777777" w:rsidR="006E429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D838082" w14:textId="77777777" w:rsidR="006E429F" w:rsidRPr="00EB6DC7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8E5D37E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3EF6191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017EB486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74E018AC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08164E90" wp14:editId="5AD0A2A8">
            <wp:extent cx="6479540" cy="441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DD4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14:paraId="54C5403F" w14:textId="77777777" w:rsidR="004C0176" w:rsidRDefault="004C0176" w:rsidP="004C0176">
      <w:pPr>
        <w:pStyle w:val="ac"/>
        <w:rPr>
          <w:b w:val="0"/>
          <w:sz w:val="22"/>
          <w:szCs w:val="28"/>
        </w:rPr>
      </w:pPr>
    </w:p>
    <w:p w14:paraId="2E3E8FBF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drawing>
          <wp:inline distT="0" distB="0" distL="0" distR="0" wp14:anchorId="10FCF7A7" wp14:editId="53B5755E">
            <wp:extent cx="6322050" cy="428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915" cy="4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A94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14:paraId="508E8196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73647DB9" wp14:editId="71381598">
            <wp:extent cx="6479540" cy="4388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3ED2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14:paraId="6B8CC445" w14:textId="77777777" w:rsidR="00E10616" w:rsidRDefault="00E10616" w:rsidP="001D03C5">
      <w:pPr>
        <w:pStyle w:val="ac"/>
        <w:rPr>
          <w:sz w:val="28"/>
          <w:szCs w:val="28"/>
        </w:rPr>
      </w:pPr>
    </w:p>
    <w:p w14:paraId="12527DEF" w14:textId="77777777" w:rsidR="002E7FE6" w:rsidRDefault="004C0176" w:rsidP="00112F50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0FA15DEF" wp14:editId="3C9D5B16">
            <wp:extent cx="6479540" cy="441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ED6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4.4 — Установка задержки.</w:t>
      </w:r>
    </w:p>
    <w:p w14:paraId="3DFE1662" w14:textId="77777777" w:rsidR="001C2AD1" w:rsidRDefault="001C2AD1" w:rsidP="00A55677">
      <w:pPr>
        <w:pStyle w:val="ac"/>
        <w:jc w:val="left"/>
        <w:rPr>
          <w:b w:val="0"/>
        </w:rPr>
      </w:pPr>
    </w:p>
    <w:p w14:paraId="57AD81BF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BC3CD8" wp14:editId="7F773336">
            <wp:extent cx="6479540" cy="4409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6C8E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4.5 — Установка будильника.</w:t>
      </w:r>
    </w:p>
    <w:p w14:paraId="52EC5A34" w14:textId="77777777" w:rsidR="004C0176" w:rsidRDefault="004C0176" w:rsidP="004C0176">
      <w:pPr>
        <w:pStyle w:val="ac"/>
        <w:rPr>
          <w:sz w:val="28"/>
          <w:szCs w:val="28"/>
        </w:rPr>
      </w:pPr>
    </w:p>
    <w:p w14:paraId="504D55D4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1AF48B7E" wp14:editId="32981167">
            <wp:extent cx="6479540" cy="4364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9728" w14:textId="77777777"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4.6 — Срабатывание будильника.</w:t>
      </w:r>
    </w:p>
    <w:p w14:paraId="2CCDBE03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BFF42D1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3AB341F0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F57154" w14:textId="77777777"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14:paraId="28094E87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1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925EE" w14:textId="77777777" w:rsidR="00F35C80" w:rsidRDefault="00F35C80" w:rsidP="002D50C3">
      <w:pPr>
        <w:spacing w:after="0" w:line="240" w:lineRule="auto"/>
      </w:pPr>
      <w:r>
        <w:separator/>
      </w:r>
    </w:p>
  </w:endnote>
  <w:endnote w:type="continuationSeparator" w:id="0">
    <w:p w14:paraId="6ECE1241" w14:textId="77777777" w:rsidR="00F35C80" w:rsidRDefault="00F35C8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2A8B9D9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347" w:rsidRPr="00C94347">
          <w:rPr>
            <w:noProof/>
            <w:lang w:val="ru-RU"/>
          </w:rPr>
          <w:t>2</w:t>
        </w:r>
        <w:r>
          <w:fldChar w:fldCharType="end"/>
        </w:r>
      </w:p>
      <w:p w14:paraId="4929F6A2" w14:textId="77777777" w:rsidR="00B12155" w:rsidRDefault="00F35C80">
        <w:pPr>
          <w:pStyle w:val="aa"/>
          <w:jc w:val="right"/>
        </w:pPr>
      </w:p>
    </w:sdtContent>
  </w:sdt>
  <w:p w14:paraId="69E78EF3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A2DF" w14:textId="77777777" w:rsidR="00F35C80" w:rsidRDefault="00F35C80" w:rsidP="002D50C3">
      <w:pPr>
        <w:spacing w:after="0" w:line="240" w:lineRule="auto"/>
      </w:pPr>
      <w:r>
        <w:separator/>
      </w:r>
    </w:p>
  </w:footnote>
  <w:footnote w:type="continuationSeparator" w:id="0">
    <w:p w14:paraId="6FF762DD" w14:textId="77777777" w:rsidR="00F35C80" w:rsidRDefault="00F35C8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628CA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439FF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E7808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4347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35C80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4304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Михаил Патюпин</cp:lastModifiedBy>
  <cp:revision>3</cp:revision>
  <cp:lastPrinted>2021-04-29T19:58:00Z</cp:lastPrinted>
  <dcterms:created xsi:type="dcterms:W3CDTF">2024-04-22T08:00:00Z</dcterms:created>
  <dcterms:modified xsi:type="dcterms:W3CDTF">2024-04-22T08:01:00Z</dcterms:modified>
</cp:coreProperties>
</file>