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AFEFB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39C49D41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46D197B0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1B502F1" w14:textId="77777777" w:rsidR="00774C9B" w:rsidRPr="00774C9B" w:rsidRDefault="00774C9B" w:rsidP="00774C9B">
      <w:pPr>
        <w:rPr>
          <w:sz w:val="28"/>
          <w:lang w:val="ru-RU"/>
        </w:rPr>
      </w:pPr>
    </w:p>
    <w:p w14:paraId="483EC6B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2B5B5625" w14:textId="77777777" w:rsidR="00FE3008" w:rsidRPr="00FE3008" w:rsidRDefault="00FE3008" w:rsidP="00FE3008">
      <w:pPr>
        <w:jc w:val="center"/>
        <w:rPr>
          <w:lang w:val="ru-RU"/>
        </w:rPr>
      </w:pPr>
    </w:p>
    <w:p w14:paraId="6A048B3A" w14:textId="77777777" w:rsidR="00FE3008" w:rsidRPr="00FE3008" w:rsidRDefault="00FE3008" w:rsidP="00FE3008">
      <w:pPr>
        <w:jc w:val="center"/>
        <w:rPr>
          <w:lang w:val="ru-RU"/>
        </w:rPr>
      </w:pPr>
    </w:p>
    <w:p w14:paraId="4B5E1C57" w14:textId="77777777" w:rsidR="00FE3008" w:rsidRPr="00FE3008" w:rsidRDefault="00FE3008" w:rsidP="00FE3008">
      <w:pPr>
        <w:jc w:val="center"/>
        <w:rPr>
          <w:lang w:val="ru-RU"/>
        </w:rPr>
      </w:pPr>
    </w:p>
    <w:p w14:paraId="7472218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97C1AEB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921871C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648F99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89AF297" w14:textId="19FD9D74" w:rsidR="00AE31FD" w:rsidRPr="006E3B31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BY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6E3B31">
        <w:rPr>
          <w:rFonts w:ascii="Times New Roman" w:hAnsi="Times New Roman" w:cs="Times New Roman"/>
          <w:sz w:val="32"/>
          <w:szCs w:val="32"/>
          <w:lang w:val="ru-BY"/>
        </w:rPr>
        <w:t>6</w:t>
      </w:r>
    </w:p>
    <w:p w14:paraId="0B594634" w14:textId="77777777" w:rsidR="0044251F" w:rsidRDefault="00AE31FD" w:rsidP="00AE31FD">
      <w:pPr>
        <w:spacing w:after="0"/>
        <w:jc w:val="center"/>
        <w:rPr>
          <w:bCs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44251F">
        <w:rPr>
          <w:bCs/>
          <w:sz w:val="32"/>
          <w:szCs w:val="32"/>
          <w:lang w:val="ru-RU"/>
        </w:rPr>
        <w:t xml:space="preserve">Защищенный и реальный режим процессора. </w:t>
      </w:r>
    </w:p>
    <w:p w14:paraId="7AE6E6F8" w14:textId="77777777" w:rsidR="00AE31FD" w:rsidRDefault="0044251F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Переход из одного режима в другой и обработка прерываний</w:t>
      </w:r>
      <w:r w:rsidR="00AE31FD"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0737AD23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DF9C0B2" w14:textId="77777777" w:rsidR="0044251F" w:rsidRPr="00135776" w:rsidRDefault="0044251F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1627A9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A055AC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A795EF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4D3DD4B2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81580C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BF99959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17CC35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A5FFDC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F96EB0B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5BC3F097" w14:textId="6FB5E0D4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6E3B31">
        <w:rPr>
          <w:rFonts w:ascii="Times New Roman" w:hAnsi="Times New Roman" w:cs="Times New Roman"/>
          <w:sz w:val="28"/>
          <w:lang w:val="ru-BY"/>
        </w:rPr>
        <w:t>250503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06F1CAC5" w14:textId="5C0C69D4" w:rsidR="00AE31FD" w:rsidRPr="00651CEE" w:rsidRDefault="006E3B31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BY"/>
        </w:rPr>
        <w:t>Патюпин М.С.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04FC88FD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72005D5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28CB7DC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B7659F2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6658FC1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14895E4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8AAF6D6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1CC53A0" w14:textId="5FCFBD97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6E3B31">
        <w:rPr>
          <w:rFonts w:ascii="Times New Roman" w:hAnsi="Times New Roman" w:cs="Times New Roman"/>
          <w:sz w:val="28"/>
          <w:lang w:val="ru-BY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06B0E4F0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4B4B8D6C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2C7D57F4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Написать программу, которая выполняет следующие действия:</w:t>
      </w:r>
    </w:p>
    <w:p w14:paraId="5FA3FECF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Переход из реального режима в защищенный.</w:t>
      </w:r>
    </w:p>
    <w:p w14:paraId="31733CDE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клавиатуры,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считываются скан-коды клавиш и выводятся на экран. По нажатию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клавиши «</w:t>
      </w:r>
      <w:proofErr w:type="spellStart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esc</w:t>
      </w:r>
      <w:proofErr w:type="spellEnd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» осуществляется обратный переход в реальный режим.</w:t>
      </w:r>
    </w:p>
    <w:p w14:paraId="2CF2D92E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таймера,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отсчитывает секунды и выводит их на экран. По истечении 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введенного при старте </w:t>
      </w:r>
      <w:proofErr w:type="gramStart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программы</w:t>
      </w:r>
      <w:proofErr w:type="gramEnd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осуществляется обратный переход 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реальный режим.</w:t>
      </w:r>
    </w:p>
    <w:p w14:paraId="7B828CF4" w14:textId="77777777"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14:paraId="5A666546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2548195B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5A017340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1) Вводим время нахождения в защищенном режиме в секундах.</w:t>
      </w:r>
    </w:p>
    <w:p w14:paraId="04AF4B20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2) Настраиваем таймер на частоту 20 Гц.</w:t>
      </w:r>
    </w:p>
    <w:p w14:paraId="53E1BB2D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3) Загружаем линейные адреса сегментов в дескрипторы.</w:t>
      </w:r>
    </w:p>
    <w:p w14:paraId="15D6A22A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4) Загружаем таблицу глобальных дескрипторов в регистр </w:t>
      </w:r>
      <w:proofErr w:type="spellStart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gdtr</w:t>
      </w:r>
      <w:proofErr w:type="spellEnd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6617DF8D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5) Запрещаем прерываний.</w:t>
      </w:r>
    </w:p>
    <w:p w14:paraId="3CE80A33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6) Сохраняем маски прерываний.</w:t>
      </w:r>
    </w:p>
    <w:p w14:paraId="2CDC2889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7) Инициализируем контроллеры.</w:t>
      </w:r>
    </w:p>
    <w:p w14:paraId="150BD9BA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8) Загружаем таблицу дескрипторов исключений в регистр </w:t>
      </w:r>
      <w:proofErr w:type="spellStart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idtr</w:t>
      </w:r>
      <w:proofErr w:type="spellEnd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02AC72C4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9) Переходим в защищенный режим.</w:t>
      </w:r>
    </w:p>
    <w:p w14:paraId="2CBB738A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10) Загружаем селекторы в регистры сегментов.</w:t>
      </w:r>
    </w:p>
    <w:p w14:paraId="2E4C40AA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11) Разрешаем прерывания.</w:t>
      </w:r>
    </w:p>
    <w:p w14:paraId="3E5987D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12) Производится обработка прерываний от клавиатуры и таймера.</w:t>
      </w:r>
    </w:p>
    <w:p w14:paraId="0BBCDA90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13) Запрещаем прерываний.</w:t>
      </w:r>
    </w:p>
    <w:p w14:paraId="6719742B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14) Настраиваем теневые регистры сегментов для работы в реальном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режиме.</w:t>
      </w:r>
    </w:p>
    <w:p w14:paraId="568A75C1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15) Переходим в реальный режим.</w:t>
      </w:r>
    </w:p>
    <w:p w14:paraId="18D448AE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16) Восстанавливаем значения сегментов.</w:t>
      </w:r>
    </w:p>
    <w:p w14:paraId="22F4ED57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17) Восстанавливаем таблицу векторов прерываний.</w:t>
      </w:r>
    </w:p>
    <w:p w14:paraId="2941E9F0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18) Инициализируем контроллеры.</w:t>
      </w:r>
    </w:p>
    <w:p w14:paraId="60B87307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19) Восстанавливаем маски прерываний.</w:t>
      </w:r>
    </w:p>
    <w:p w14:paraId="1F21C164" w14:textId="77777777" w:rsidR="00FE0EB7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20) Завершае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м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6D04D7BE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p w14:paraId="6DD579A0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31A7D4A7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0E95E94E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282418A0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0BD169F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.386P</w:t>
      </w:r>
    </w:p>
    <w:p w14:paraId="7BDA4F1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.MODEL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LARGE</w:t>
      </w:r>
    </w:p>
    <w:p w14:paraId="011A027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DDCB37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76DCE2B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CODE_RM segment para use16                      </w:t>
      </w:r>
    </w:p>
    <w:p w14:paraId="12F1BA8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CODE_RM_BEGIN   = $</w:t>
      </w:r>
    </w:p>
    <w:p w14:paraId="5E8CB9C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cs:CODE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_RM,DS:DATA,ES:DATA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57C116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START:</w:t>
      </w:r>
    </w:p>
    <w:p w14:paraId="259AB04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3A68CC7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178A7B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</w:t>
      </w:r>
    </w:p>
    <w:p w14:paraId="6CC6804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_ENTER</w:t>
      </w:r>
      <w:proofErr w:type="spellEnd"/>
    </w:p>
    <w:p w14:paraId="16330B9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3F51635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305C201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INPUT                                  </w:t>
      </w:r>
    </w:p>
    <w:p w14:paraId="59483AB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ds:[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TIME], al</w:t>
      </w:r>
    </w:p>
    <w:p w14:paraId="4301844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</w:t>
      </w:r>
    </w:p>
    <w:p w14:paraId="2C3D678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14:paraId="4ABA3D1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65C5EC3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75043D3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_HELLO</w:t>
      </w:r>
      <w:proofErr w:type="spellEnd"/>
    </w:p>
    <w:p w14:paraId="3EAE5B0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41E5E2F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2B421BD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ah,7h</w:t>
      </w:r>
    </w:p>
    <w:p w14:paraId="2233D53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</w:t>
      </w:r>
    </w:p>
    <w:p w14:paraId="39874FF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PREPARE_RTC:                                    </w:t>
      </w:r>
    </w:p>
    <w:p w14:paraId="1714487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al,0Bh</w:t>
      </w:r>
    </w:p>
    <w:p w14:paraId="002C055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out 70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33D5E93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,71h                                  </w:t>
      </w:r>
    </w:p>
    <w:p w14:paraId="305FF00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,00000100b                            </w:t>
      </w:r>
    </w:p>
    <w:p w14:paraId="6B88A5C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71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744D47B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ENABLE_A20:                                     </w:t>
      </w:r>
    </w:p>
    <w:p w14:paraId="53C62C8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,92h                                                                              </w:t>
      </w:r>
    </w:p>
    <w:p w14:paraId="74A7DFA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,2                                    </w:t>
      </w:r>
    </w:p>
    <w:p w14:paraId="673D1AD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2E3B4AB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SAVE_MASK:                                      </w:t>
      </w:r>
    </w:p>
    <w:p w14:paraId="33AD8F6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in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,21h</w:t>
      </w:r>
    </w:p>
    <w:p w14:paraId="2462CB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INT_MASK_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M,al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</w:t>
      </w:r>
    </w:p>
    <w:p w14:paraId="7D22846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,0A1h</w:t>
      </w:r>
    </w:p>
    <w:p w14:paraId="303EA75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INT_MASK_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S,al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</w:t>
      </w:r>
    </w:p>
    <w:p w14:paraId="6EA7279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DISABLE_INTERRUPTS:                             </w:t>
      </w:r>
    </w:p>
    <w:p w14:paraId="1DA6F4B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2908070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403320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79A2E1C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78BC61B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        </w:t>
      </w:r>
    </w:p>
    <w:p w14:paraId="6DFD7BD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LOAD_GDT:                                       </w:t>
      </w:r>
    </w:p>
    <w:p w14:paraId="30843F7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</w:p>
    <w:p w14:paraId="5C83B52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43C8D1B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0A211B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3335C4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30CD861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si,ax</w:t>
      </w:r>
      <w:proofErr w:type="spellEnd"/>
      <w:proofErr w:type="gramEnd"/>
    </w:p>
    <w:p w14:paraId="579DB7E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di,dx</w:t>
      </w:r>
      <w:proofErr w:type="spellEnd"/>
      <w:proofErr w:type="gramEnd"/>
    </w:p>
    <w:p w14:paraId="58A434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WRITE_GDT:                                      </w:t>
      </w:r>
    </w:p>
    <w:p w14:paraId="2E76D6E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_GDT</w:t>
      </w:r>
      <w:proofErr w:type="spellEnd"/>
    </w:p>
    <w:p w14:paraId="201EEB2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5D2F25F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74D0011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GDT</w:t>
      </w:r>
    </w:p>
    <w:p w14:paraId="6AC6CE6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67EA54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23BAE2D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539E2E3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766016C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WRITE_CODE_RM:                                  </w:t>
      </w:r>
    </w:p>
    <w:p w14:paraId="5F5784F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_CODE_RM</w:t>
      </w:r>
      <w:proofErr w:type="spellEnd"/>
    </w:p>
    <w:p w14:paraId="3B96124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ax,cs</w:t>
      </w:r>
      <w:proofErr w:type="spellEnd"/>
      <w:proofErr w:type="gramEnd"/>
    </w:p>
    <w:p w14:paraId="0747763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5B8E3E8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7B0247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2175D83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40F3C8C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636B947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312AE52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55A6002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WRITE_DATA:                                     </w:t>
      </w:r>
    </w:p>
    <w:p w14:paraId="5C60C31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_DATA</w:t>
      </w:r>
      <w:proofErr w:type="spellEnd"/>
    </w:p>
    <w:p w14:paraId="07292A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5160198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6EBFB3D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4B64407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6009CF9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736E0D8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WRITE_STACK:                                    </w:t>
      </w:r>
    </w:p>
    <w:p w14:paraId="6009D1E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 GDT_STACK</w:t>
      </w:r>
    </w:p>
    <w:p w14:paraId="73C761D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ax,ss</w:t>
      </w:r>
      <w:proofErr w:type="spellEnd"/>
      <w:proofErr w:type="gramEnd"/>
    </w:p>
    <w:p w14:paraId="4302434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48DC25D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40A5105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17707B8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51408E9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34AA08F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7A2615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2216138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WRITE_CODE_PM:                                  </w:t>
      </w:r>
    </w:p>
    <w:p w14:paraId="43F6D56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_CODE_PM</w:t>
      </w:r>
      <w:proofErr w:type="spellEnd"/>
    </w:p>
    <w:p w14:paraId="6F661B0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_PM</w:t>
      </w:r>
      <w:proofErr w:type="spellEnd"/>
    </w:p>
    <w:p w14:paraId="3B27950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788C7A3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40397F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78ED68F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46E0723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2B8B9C7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25FDBF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129AC05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WRITE_IDT:                                   </w:t>
      </w:r>
    </w:p>
    <w:p w14:paraId="55D1918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_IDT</w:t>
      </w:r>
      <w:proofErr w:type="spellEnd"/>
    </w:p>
    <w:p w14:paraId="63C91CF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356A2F8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45AD9C5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IDT</w:t>
      </w:r>
    </w:p>
    <w:p w14:paraId="30548B9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367B86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3BF3397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7CF0532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2AB2357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IDTR.IDT_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11B8EDB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IDTR.IDT_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H,dx</w:t>
      </w:r>
      <w:proofErr w:type="spellEnd"/>
      <w:proofErr w:type="gramEnd"/>
    </w:p>
    <w:p w14:paraId="7E84721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FILL_IDT:        </w:t>
      </w:r>
      <w:r w:rsidR="008162EA"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</w:t>
      </w:r>
    </w:p>
    <w:p w14:paraId="3A1B1E0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0123456789ABCDEF                 </w:t>
      </w:r>
    </w:p>
    <w:p w14:paraId="3D5AC0E3" w14:textId="77777777" w:rsidR="00C32C98" w:rsidRPr="00C32C98" w:rsidRDefault="008162EA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="00C32C98"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="00C32C98"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="00C32C98" w:rsidRPr="00C32C98">
        <w:rPr>
          <w:rFonts w:ascii="Courier New" w:eastAsia="Times New Roman" w:hAnsi="Courier New" w:cs="Courier New"/>
          <w:bCs/>
          <w:szCs w:val="24"/>
          <w:lang w:eastAsia="ru-RU"/>
        </w:rPr>
        <w:t>, EXC_0&amp;N</w:t>
      </w:r>
    </w:p>
    <w:p w14:paraId="5DA6AAF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    mov IDT_0&amp;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5DF9B22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4F3455A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25C6356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3FFB1BB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0123456789ABCDEF                 </w:t>
      </w:r>
    </w:p>
    <w:p w14:paraId="1F63F66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EXC_1&amp;N</w:t>
      </w:r>
    </w:p>
    <w:p w14:paraId="58F0B7F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25CE63D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79D7D74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686BED1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0F7404F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0EE6D1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 TIMER_HANDLER                      </w:t>
      </w:r>
    </w:p>
    <w:p w14:paraId="05DCCA0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IDT_TIMER.OFFS_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023F35F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4E05891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IDT_TIMER.OFFS_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H,ax</w:t>
      </w:r>
      <w:proofErr w:type="spellEnd"/>
      <w:proofErr w:type="gramEnd"/>
    </w:p>
    <w:p w14:paraId="4568FAB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7673AA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 KEYBOARD_HANDLER                   </w:t>
      </w:r>
    </w:p>
    <w:p w14:paraId="7E41583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IDT_KEYBOARD.OFFS_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2BE2A12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304E42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IDT_KEYBOARD.OFFS_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H,ax</w:t>
      </w:r>
      <w:proofErr w:type="spellEnd"/>
      <w:proofErr w:type="gramEnd"/>
    </w:p>
    <w:p w14:paraId="454C568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C9FCD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234567                           </w:t>
      </w:r>
    </w:p>
    <w:p w14:paraId="39AD1F3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eax,IDLE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_IRQ_MASTER</w:t>
      </w:r>
      <w:proofErr w:type="spellEnd"/>
    </w:p>
    <w:p w14:paraId="4192B04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_L, AX</w:t>
      </w:r>
    </w:p>
    <w:p w14:paraId="3381A24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0F3C769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_H, AX</w:t>
      </w:r>
    </w:p>
    <w:p w14:paraId="1D9F043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78712E4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290A6A5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89ABCDEF                         </w:t>
      </w:r>
    </w:p>
    <w:p w14:paraId="0F9F275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eax,IDLE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_IRQ_SLAVE</w:t>
      </w:r>
      <w:proofErr w:type="spellEnd"/>
    </w:p>
    <w:p w14:paraId="67B5C9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43FBDA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2FF7139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34B73DB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74C7F96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lgdt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GDT_GDT                      </w:t>
      </w:r>
    </w:p>
    <w:p w14:paraId="36B8201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        </w:t>
      </w:r>
    </w:p>
    <w:p w14:paraId="50B4D2D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eax,cr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0                                 </w:t>
      </w:r>
    </w:p>
    <w:p w14:paraId="4408BDC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,00000001b                            </w:t>
      </w:r>
    </w:p>
    <w:p w14:paraId="1E65159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0,eax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26FA38B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OVERLOAD_CS:                                    </w:t>
      </w:r>
    </w:p>
    <w:p w14:paraId="685DBB4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eah                                    </w:t>
      </w:r>
    </w:p>
    <w:p w14:paraId="6EE6C95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OVERLOAD_SEGMENT_REGISTERS       </w:t>
      </w:r>
    </w:p>
    <w:p w14:paraId="26C6148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_RM_DESC        </w:t>
      </w:r>
    </w:p>
    <w:p w14:paraId="180F1CE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OVERLOAD_SEGMENT_REGISTERS:                     </w:t>
      </w:r>
    </w:p>
    <w:p w14:paraId="16D4557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</w:t>
      </w:r>
    </w:p>
    <w:p w14:paraId="6ADF424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11FF1A7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02A69A8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4C81E97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2EE6EA6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6BBA5BC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76011F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B9E634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lldt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ax                                     </w:t>
      </w:r>
    </w:p>
    <w:p w14:paraId="3653BB9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PREPARE_TO_RETURN:                              </w:t>
      </w:r>
    </w:p>
    <w:p w14:paraId="4550623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cs                                     </w:t>
      </w:r>
    </w:p>
    <w:p w14:paraId="37D4304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offset B</w:t>
      </w:r>
      <w:r w:rsidR="008162EA"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ACK_TO_RM                      </w:t>
      </w:r>
    </w:p>
    <w:p w14:paraId="624C969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,ENTER_PM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2F3907C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,CODE_PM_DESC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</w:t>
      </w:r>
    </w:p>
    <w:p w14:paraId="39ED161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</w:t>
      </w:r>
    </w:p>
    <w:p w14:paraId="5776642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</w:t>
      </w:r>
    </w:p>
    <w:p w14:paraId="73ECEB2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REINITIALIAZE_CONTROLLER_FOR_PM:                </w:t>
      </w:r>
    </w:p>
    <w:p w14:paraId="63073AB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2763A99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356DC10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4E93D63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al,20h                                  </w:t>
      </w:r>
    </w:p>
    <w:p w14:paraId="188E6C5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2ADF872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al,28h                                  </w:t>
      </w:r>
    </w:p>
    <w:p w14:paraId="5C50771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15F5E01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14A1817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12F02F7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2359800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</w:t>
      </w:r>
    </w:p>
    <w:p w14:paraId="3B92902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00B0CD5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19C2135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456BD14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5449A29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 0                                   </w:t>
      </w:r>
    </w:p>
    <w:p w14:paraId="27EF901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2C787BC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253179E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ENABLE_INTERRUPTS_0:                            </w:t>
      </w:r>
    </w:p>
    <w:p w14:paraId="761F63D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D4735A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1FE1569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22C4281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5A43B60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72AB0E0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GO_TO_CODE_PM:                                  </w:t>
      </w:r>
    </w:p>
    <w:p w14:paraId="2746C49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66h                                      </w:t>
      </w:r>
    </w:p>
    <w:p w14:paraId="60F0B3C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</w:p>
    <w:p w14:paraId="0D2E2B8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F49413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BACK_TO_RM:                                     </w:t>
      </w:r>
    </w:p>
    <w:p w14:paraId="785702D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3D15C11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</w:t>
      </w:r>
    </w:p>
    <w:p w14:paraId="069E2D8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7D44A20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4D07C8A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3EAA2CE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REINITIALISE_CONTROLLER:                        </w:t>
      </w:r>
    </w:p>
    <w:p w14:paraId="2189592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2D2E391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614FD30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4E5ED66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al,8h                                   </w:t>
      </w:r>
    </w:p>
    <w:p w14:paraId="2754361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64ABCFD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al,70h                                  </w:t>
      </w:r>
    </w:p>
    <w:p w14:paraId="2E507F5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6132BE9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72C7973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6E007DA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23E07E4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</w:t>
      </w:r>
    </w:p>
    <w:p w14:paraId="765A30B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7D0B565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36FBFF4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7C7D1F2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67203B1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PREPARE_SEGMENTS:                               </w:t>
      </w:r>
    </w:p>
    <w:p w14:paraId="5A88806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GDT_CODE_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RM.LIMIT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,0FFFFh                </w:t>
      </w:r>
    </w:p>
    <w:p w14:paraId="41B2EA7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GDT_DATA.LIMIT,0FFFFh                   </w:t>
      </w:r>
    </w:p>
    <w:p w14:paraId="07D9215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GDT_STACK.LIMIT,0FFFFh                  </w:t>
      </w:r>
    </w:p>
    <w:p w14:paraId="2FE1894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EAH                                    </w:t>
      </w:r>
    </w:p>
    <w:p w14:paraId="7A5B83B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CONTINUE</w:t>
      </w:r>
    </w:p>
    <w:p w14:paraId="23D8DC0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_RM_DESC                            </w:t>
      </w:r>
    </w:p>
    <w:p w14:paraId="517E86C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CONTINUE:</w:t>
      </w:r>
    </w:p>
    <w:p w14:paraId="7E0693D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</w:t>
      </w:r>
    </w:p>
    <w:p w14:paraId="5D631E8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3E974FD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DDF2F1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061F725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7F71F7F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</w:p>
    <w:p w14:paraId="524213A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BF8903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ENABLE_REAL_MODE:                               </w:t>
      </w:r>
    </w:p>
    <w:p w14:paraId="19C1375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eax,cr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0</w:t>
      </w:r>
    </w:p>
    <w:p w14:paraId="2474E8A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al,11111110b                            </w:t>
      </w:r>
    </w:p>
    <w:p w14:paraId="340D7B8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cr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0,eax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</w:p>
    <w:p w14:paraId="04479F8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EAH</w:t>
      </w:r>
    </w:p>
    <w:p w14:paraId="4ABF3F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CONTINUE2</w:t>
      </w:r>
    </w:p>
    <w:p w14:paraId="25F031F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_RM</w:t>
      </w:r>
    </w:p>
    <w:p w14:paraId="0AB927D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CONTINUE2:                                 </w:t>
      </w:r>
    </w:p>
    <w:p w14:paraId="7C39766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_A</w:t>
      </w:r>
      <w:proofErr w:type="spellEnd"/>
    </w:p>
    <w:p w14:paraId="437F784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0C36EEA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</w:p>
    <w:p w14:paraId="326D42F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24B0066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</w:p>
    <w:p w14:paraId="0FF382F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0BF482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</w:p>
    <w:p w14:paraId="3E41D50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</w:p>
    <w:p w14:paraId="7E9684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IDTR.LIMIT, 3FFH                </w:t>
      </w:r>
    </w:p>
    <w:p w14:paraId="6F61230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dword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IDTR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+2, 0            </w:t>
      </w:r>
    </w:p>
    <w:p w14:paraId="7C88A5D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</w:t>
      </w:r>
    </w:p>
    <w:p w14:paraId="214E35A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REPEAIR_MASK:                                   </w:t>
      </w:r>
    </w:p>
    <w:p w14:paraId="506CB20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al,INT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_MASK_M</w:t>
      </w:r>
      <w:proofErr w:type="spellEnd"/>
    </w:p>
    <w:p w14:paraId="74F60A5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1DF758A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al,INT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_MASK_S</w:t>
      </w:r>
      <w:proofErr w:type="spellEnd"/>
    </w:p>
    <w:p w14:paraId="3510458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4C4702A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ENABLE_INTERRUPTS:                              </w:t>
      </w:r>
    </w:p>
    <w:p w14:paraId="5B3CF77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CEE585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6EBEC4D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279316E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50E31DE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33FEC2F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DISABLE_A20:                                    </w:t>
      </w:r>
    </w:p>
    <w:p w14:paraId="4F896E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,92h</w:t>
      </w:r>
    </w:p>
    <w:p w14:paraId="666E1F6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and al,11111101b                            </w:t>
      </w:r>
    </w:p>
    <w:p w14:paraId="29B7581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 al</w:t>
      </w:r>
    </w:p>
    <w:p w14:paraId="79BBEBA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EXIT:                                           </w:t>
      </w:r>
    </w:p>
    <w:p w14:paraId="394C82C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ax,3h</w:t>
      </w:r>
    </w:p>
    <w:p w14:paraId="47427BD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10H                                         </w:t>
      </w:r>
    </w:p>
    <w:p w14:paraId="5C95B5A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_EXIT</w:t>
      </w:r>
      <w:proofErr w:type="spellEnd"/>
    </w:p>
    <w:p w14:paraId="7665C91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39E13F6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1149C1D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59EE94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                    </w:t>
      </w:r>
    </w:p>
    <w:p w14:paraId="4C68A9F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dx, BUFFER_CR_0_RM</w:t>
      </w:r>
    </w:p>
    <w:p w14:paraId="664CC8F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2AC65E9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172846F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7F371F5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ax,4C00h</w:t>
      </w:r>
    </w:p>
    <w:p w14:paraId="00BAFE0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20AFA10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CC0EDD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0706EA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INPUT proc near                                 </w:t>
      </w:r>
    </w:p>
    <w:p w14:paraId="54532C8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ah,0ah</w:t>
      </w:r>
    </w:p>
    <w:p w14:paraId="15DFAC8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di,di</w:t>
      </w:r>
      <w:proofErr w:type="spellEnd"/>
      <w:proofErr w:type="gramEnd"/>
    </w:p>
    <w:p w14:paraId="40EB8CF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dx,offset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ds:[INPUT_TIME]</w:t>
      </w:r>
    </w:p>
    <w:p w14:paraId="278ACCB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12DCA08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dl,0ah</w:t>
      </w:r>
    </w:p>
    <w:p w14:paraId="35068A1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ah,02</w:t>
      </w:r>
    </w:p>
    <w:p w14:paraId="56ED9A8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</w:t>
      </w:r>
    </w:p>
    <w:p w14:paraId="744D3F7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5289D5E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si,offset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INPUT_TIME+2 </w:t>
      </w:r>
    </w:p>
    <w:p w14:paraId="0CE01F5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byte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[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],"-" </w:t>
      </w:r>
    </w:p>
    <w:p w14:paraId="0D1F225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ii1</w:t>
      </w:r>
    </w:p>
    <w:p w14:paraId="7E749C3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di,1 </w:t>
      </w:r>
    </w:p>
    <w:p w14:paraId="5A99266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</w:t>
      </w:r>
    </w:p>
    <w:p w14:paraId="4062D0D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II1:</w:t>
      </w:r>
    </w:p>
    <w:p w14:paraId="29F20A3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457EB8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</w:t>
      </w:r>
    </w:p>
    <w:p w14:paraId="2977C1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II2:</w:t>
      </w:r>
    </w:p>
    <w:p w14:paraId="723F0AB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cl,[</w:t>
      </w:r>
      <w:proofErr w:type="spellStart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</w:t>
      </w:r>
    </w:p>
    <w:p w14:paraId="778B490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cl,0dh </w:t>
      </w:r>
    </w:p>
    <w:p w14:paraId="357E5CA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jz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ii3</w:t>
      </w:r>
    </w:p>
    <w:p w14:paraId="4BB53FE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cl,'0' </w:t>
      </w:r>
    </w:p>
    <w:p w14:paraId="0361FEA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er</w:t>
      </w:r>
      <w:proofErr w:type="spellEnd"/>
    </w:p>
    <w:p w14:paraId="61721B5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cl,'9' </w:t>
      </w:r>
    </w:p>
    <w:p w14:paraId="718EA8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ja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er</w:t>
      </w:r>
      <w:proofErr w:type="spellEnd"/>
    </w:p>
    <w:p w14:paraId="08D2BCD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17A3592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sub cl,'0' </w:t>
      </w:r>
    </w:p>
    <w:p w14:paraId="709FE6D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mul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bx     </w:t>
      </w:r>
    </w:p>
    <w:p w14:paraId="416880E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ax,cx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</w:p>
    <w:p w14:paraId="6125146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</w:t>
      </w:r>
    </w:p>
    <w:p w14:paraId="668D678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ii2    </w:t>
      </w:r>
    </w:p>
    <w:p w14:paraId="59C955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ER:   </w:t>
      </w:r>
    </w:p>
    <w:p w14:paraId="1BF21B3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dx, offset MSG_ERROR</w:t>
      </w:r>
    </w:p>
    <w:p w14:paraId="320A2C8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ah,09</w:t>
      </w:r>
    </w:p>
    <w:p w14:paraId="4B5BD97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1DB285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20h</w:t>
      </w:r>
    </w:p>
    <w:p w14:paraId="64BAF59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II3:</w:t>
      </w:r>
    </w:p>
    <w:p w14:paraId="736DCED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56A4240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INPUT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720632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2D6ABC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FILL_CR_0_BUFFER_RM proc near</w:t>
      </w:r>
    </w:p>
    <w:p w14:paraId="3089913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2895D32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16D2AB5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2B04854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7797F4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cr0</w:t>
      </w:r>
    </w:p>
    <w:p w14:paraId="3B14D77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 dx</w:t>
      </w:r>
    </w:p>
    <w:p w14:paraId="299B59D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47D30E0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BUFFER_CR_0_RM</w:t>
      </w:r>
    </w:p>
    <w:p w14:paraId="06CE43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fill_cr_0_loop_rm:</w:t>
      </w:r>
    </w:p>
    <w:p w14:paraId="31F4731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09EEF28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2ED9C92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7405CC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</w:t>
      </w:r>
    </w:p>
    <w:p w14:paraId="1D7F8E5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41839FD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[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 dl</w:t>
      </w:r>
    </w:p>
    <w:p w14:paraId="719853A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7BCDDEE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dl</w:t>
      </w:r>
    </w:p>
    <w:p w14:paraId="23ECDE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fill_cr_0_loop_rm</w:t>
      </w:r>
    </w:p>
    <w:p w14:paraId="51101B2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1EE6D0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62D87DE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2663E0B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60B08A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6FB939B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FILL_CR_0_BUFFER_RM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2FE7640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AF5AF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SIZE_CODE_RM    = ($ - CODE_RM_BEGIN)           </w:t>
      </w:r>
    </w:p>
    <w:p w14:paraId="1E5D490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BC6AAD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CODE_RM ends</w:t>
      </w:r>
    </w:p>
    <w:p w14:paraId="0F93ECA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8EA2BD1" w14:textId="77777777" w:rsidR="00C32C98" w:rsidRPr="00394AE5" w:rsidRDefault="00C32C98" w:rsidP="00080EC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A9FBB6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PM  segment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para use32</w:t>
      </w:r>
    </w:p>
    <w:p w14:paraId="2CE54D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CODE_PM_BEGIN   = $</w:t>
      </w:r>
    </w:p>
    <w:p w14:paraId="73D6A92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cs:CODE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_PM,ds:DATA,es:DATA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0D2517DD" w14:textId="77777777" w:rsid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ENTER_PM:                                           </w:t>
      </w:r>
    </w:p>
    <w:p w14:paraId="63113E24" w14:textId="77777777" w:rsidR="00C32C98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call CLRSCR                                 </w:t>
      </w:r>
    </w:p>
    <w:p w14:paraId="2789E88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,edi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</w:t>
      </w:r>
    </w:p>
    <w:p w14:paraId="70A99F9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,MSG_HELLO_PM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</w:t>
      </w:r>
    </w:p>
    <w:p w14:paraId="365D2274" w14:textId="77777777" w:rsidR="00C32C98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2DFF7C81" w14:textId="77777777" w:rsidR="00080ECE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>add  edi</w:t>
      </w:r>
      <w:proofErr w:type="gramEnd"/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,160                                </w:t>
      </w:r>
    </w:p>
    <w:p w14:paraId="3D583BD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,MSG_KEYBOARD</w:t>
      </w:r>
      <w:proofErr w:type="spellEnd"/>
    </w:p>
    <w:p w14:paraId="7CFBFB1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69DDBC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edi,320</w:t>
      </w:r>
    </w:p>
    <w:p w14:paraId="7A97B42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esi,MSG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_TIME</w:t>
      </w:r>
      <w:proofErr w:type="spellEnd"/>
    </w:p>
    <w:p w14:paraId="28E7463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4B7C696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edi,480</w:t>
      </w:r>
    </w:p>
    <w:p w14:paraId="7EE405E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esi,MSG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_COUNT</w:t>
      </w:r>
      <w:proofErr w:type="spellEnd"/>
    </w:p>
    <w:p w14:paraId="0CC27FC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1CADA71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CEF684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</w:t>
      </w:r>
    </w:p>
    <w:p w14:paraId="1781617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640</w:t>
      </w:r>
    </w:p>
    <w:p w14:paraId="5984BFA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BUFFER_CR_0</w:t>
      </w:r>
    </w:p>
    <w:p w14:paraId="54B8AC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4BCDE7D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5441FB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1181659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DS:[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COUNT],0</w:t>
      </w:r>
    </w:p>
    <w:p w14:paraId="2C22BE2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WAITING_ESC:                                    </w:t>
      </w:r>
    </w:p>
    <w:p w14:paraId="4BE59A6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WAITING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_ESC                            </w:t>
      </w:r>
    </w:p>
    <w:p w14:paraId="4261897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EXIT_PM:                                        </w:t>
      </w:r>
    </w:p>
    <w:p w14:paraId="32E41DA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7451A38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7AFC079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EXIT_FROM_INTERRUPT:                            </w:t>
      </w:r>
    </w:p>
    <w:p w14:paraId="31BB8AD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02C9238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7963F2D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0A67057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2D48451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488EA3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233278A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624BB78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0DCC5824" w14:textId="77777777" w:rsidR="00C32C98" w:rsidRPr="00394AE5" w:rsidRDefault="00C32C98" w:rsidP="00080ECE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735E02F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8A5A0A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proc near                          </w:t>
      </w:r>
    </w:p>
    <w:p w14:paraId="0511843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0C0AA99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movzx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eax,ax</w:t>
      </w:r>
      <w:proofErr w:type="spellEnd"/>
      <w:proofErr w:type="gramEnd"/>
    </w:p>
    <w:p w14:paraId="1019F8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cx,cx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4F62FC7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            </w:t>
      </w:r>
    </w:p>
    <w:p w14:paraId="237D51B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LOOP1:                                                      </w:t>
      </w:r>
    </w:p>
    <w:p w14:paraId="19B5324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dx,dx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5755876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div bx                 </w:t>
      </w:r>
    </w:p>
    <w:p w14:paraId="0737950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dl,'0'             </w:t>
      </w:r>
    </w:p>
    <w:p w14:paraId="7A5D83A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dx                </w:t>
      </w:r>
    </w:p>
    <w:p w14:paraId="7091D5B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cx                 </w:t>
      </w:r>
    </w:p>
    <w:p w14:paraId="25C0EB8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test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751790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LOOP1          </w:t>
      </w:r>
    </w:p>
    <w:p w14:paraId="241CBEA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LOOP2:                                                          </w:t>
      </w:r>
    </w:p>
    <w:p w14:paraId="7DCA12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dx                 </w:t>
      </w:r>
    </w:p>
    <w:p w14:paraId="4C38C8A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</w:p>
    <w:p w14:paraId="3975C04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 </w:t>
      </w:r>
    </w:p>
    <w:p w14:paraId="755F0E7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loop LOOP2         </w:t>
      </w:r>
    </w:p>
    <w:p w14:paraId="5ABA791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3EC4586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0D8104C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299FE13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590B06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CD72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 proc near</w:t>
      </w:r>
    </w:p>
    <w:p w14:paraId="46BE0D5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041395E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7E69C48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3AA68A6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2184C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cr0</w:t>
      </w:r>
    </w:p>
    <w:p w14:paraId="194E48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 dx</w:t>
      </w:r>
    </w:p>
    <w:p w14:paraId="6B4F61D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5F6A51F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BUFFER_CR_0</w:t>
      </w:r>
    </w:p>
    <w:p w14:paraId="0CD78C8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fill_cr_0_loop:</w:t>
      </w:r>
    </w:p>
    <w:p w14:paraId="443622E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6BE5E3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6D4D72E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4F3D429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</w:t>
      </w:r>
    </w:p>
    <w:p w14:paraId="7C3133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06A1584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[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 dl</w:t>
      </w:r>
    </w:p>
    <w:p w14:paraId="76C52FC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05C5D84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dl</w:t>
      </w:r>
    </w:p>
    <w:p w14:paraId="1206FBA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</w:t>
      </w:r>
    </w:p>
    <w:p w14:paraId="30F00F2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4831A5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3495A7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6C5A53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60413C7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41BAB19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FILL_CR_0_BUFFER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323B1B4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09292E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21AFB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0244F8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proc near                          </w:t>
      </w:r>
    </w:p>
    <w:p w14:paraId="1C0B28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al,'0'            </w:t>
      </w:r>
    </w:p>
    <w:p w14:paraId="732F2D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al,'9'            </w:t>
      </w:r>
    </w:p>
    <w:p w14:paraId="73E105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jle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DTH_END           </w:t>
      </w:r>
    </w:p>
    <w:p w14:paraId="1A9234F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al,7              </w:t>
      </w:r>
    </w:p>
    <w:p w14:paraId="76060EA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DTH_END:</w:t>
      </w:r>
    </w:p>
    <w:p w14:paraId="616C848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</w:t>
      </w:r>
    </w:p>
    <w:p w14:paraId="1B258FC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0B08AEF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72DEB8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7B0E4F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proc near                           </w:t>
      </w:r>
    </w:p>
    <w:p w14:paraId="084DCD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ax</w:t>
      </w:r>
    </w:p>
    <w:p w14:paraId="2BCD95D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ah,al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08F99C5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al,4              </w:t>
      </w:r>
    </w:p>
    <w:p w14:paraId="6AEF838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0195CEA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6B2592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1B7F287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al,ah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783FFA8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al,0Fh            </w:t>
      </w:r>
    </w:p>
    <w:p w14:paraId="497AE7B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0B17DC8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2D72FAD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2F0E940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ax</w:t>
      </w:r>
    </w:p>
    <w:p w14:paraId="5D519CA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</w:t>
      </w:r>
    </w:p>
    <w:p w14:paraId="1EF43AF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1A85FB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11ACA6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BD3E22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 = 0                           </w:t>
      </w:r>
    </w:p>
    <w:p w14:paraId="2A98D5D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IRPC N, 0123456789ABCDEF</w:t>
      </w:r>
    </w:p>
    <w:p w14:paraId="4450EF8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EXC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_0&amp;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label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word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</w:t>
      </w:r>
    </w:p>
    <w:p w14:paraId="7002C88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35D3570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EXC_HANDLER</w:t>
      </w:r>
    </w:p>
    <w:p w14:paraId="07BF8B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5A5892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 = 010H</w:t>
      </w:r>
    </w:p>
    <w:p w14:paraId="1308B87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IRPC N, 0123456789ABCDEF                        </w:t>
      </w:r>
    </w:p>
    <w:p w14:paraId="509922B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EXC_1&amp;N label word                              </w:t>
      </w:r>
    </w:p>
    <w:p w14:paraId="1DD69C6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4D3A086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EXC_HANDLER</w:t>
      </w:r>
    </w:p>
    <w:p w14:paraId="46616F7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22FD574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C0B44F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760CA3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EXC_HANDLER proc near                           </w:t>
      </w:r>
    </w:p>
    <w:p w14:paraId="2739580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CLRSCR                                 </w:t>
      </w:r>
    </w:p>
    <w:p w14:paraId="5DF1B33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 MSG_EXC</w:t>
      </w:r>
    </w:p>
    <w:p w14:paraId="1C744BA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 40*2</w:t>
      </w:r>
    </w:p>
    <w:p w14:paraId="3487DC6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5B1F29DE" w14:textId="77777777" w:rsidR="007632B0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55960A4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7816384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077B371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1CFC777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1C81015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1C1CC43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EXC_HANDLER     ENDP</w:t>
      </w:r>
    </w:p>
    <w:p w14:paraId="16A03D8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C6481A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6CF1DA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proc near                      </w:t>
      </w:r>
    </w:p>
    <w:p w14:paraId="62B0EFF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38F303A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5DE0734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06B3B24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proofErr w:type="gramEnd"/>
    </w:p>
    <w:p w14:paraId="36CA2F5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0586301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07F07B6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FBB51C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03DD31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IDLE_IRQ_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SLAVE  proc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</w:t>
      </w:r>
    </w:p>
    <w:p w14:paraId="1ED87E0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726807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1BE8E0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4FFA937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 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A0h,al</w:t>
      </w:r>
    </w:p>
    <w:p w14:paraId="5AF79F0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proofErr w:type="gramEnd"/>
    </w:p>
    <w:p w14:paraId="689BEFB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4147E6B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IDLE_IRQ_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SLAVE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7E6BE7C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CA6C41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4BC517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proc near                         </w:t>
      </w:r>
    </w:p>
    <w:p w14:paraId="778EDA4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 ds</w:t>
      </w:r>
    </w:p>
    <w:p w14:paraId="3E5A080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1EF1D93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</w:t>
      </w:r>
    </w:p>
    <w:p w14:paraId="3F26FE6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,DATA_DESC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55FB879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2D8CBC1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:[COUNT]                             </w:t>
      </w:r>
    </w:p>
    <w:p w14:paraId="0B178B5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:[BUFFER_COUNT]</w:t>
      </w:r>
    </w:p>
    <w:p w14:paraId="2149D7D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:[COUNT]</w:t>
      </w:r>
    </w:p>
    <w:p w14:paraId="28EAD66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14:paraId="54312D0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,538</w:t>
      </w:r>
    </w:p>
    <w:p w14:paraId="7D9A25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,BUFFER_COUNT</w:t>
      </w:r>
      <w:proofErr w:type="spellEnd"/>
    </w:p>
    <w:p w14:paraId="1D9FD6F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18075B1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SHOW_TIMER:</w:t>
      </w:r>
    </w:p>
    <w:p w14:paraId="6D3E372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,0h                                  </w:t>
      </w:r>
    </w:p>
    <w:p w14:paraId="06D6BD0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out  70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771F1BC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,71h                                 </w:t>
      </w:r>
    </w:p>
    <w:p w14:paraId="7F7A41E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:[SECOND]                         </w:t>
      </w:r>
    </w:p>
    <w:p w14:paraId="103FA1E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SKIP_SECOND                            </w:t>
      </w:r>
    </w:p>
    <w:p w14:paraId="7433B49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:[SECOND],al                         </w:t>
      </w:r>
    </w:p>
    <w:p w14:paraId="7EA33D1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                           </w:t>
      </w:r>
    </w:p>
    <w:p w14:paraId="576ADB71" w14:textId="77777777" w:rsidR="007632B0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:[TIME],0                            </w:t>
      </w:r>
    </w:p>
    <w:p w14:paraId="39715A4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DISABLE_PM                             </w:t>
      </w:r>
    </w:p>
    <w:p w14:paraId="4CA1935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,ah</w:t>
      </w:r>
      <w:proofErr w:type="spellEnd"/>
    </w:p>
    <w:p w14:paraId="6D9F1F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:[BUFFER_TIME]                   </w:t>
      </w:r>
    </w:p>
    <w:p w14:paraId="0C84198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WORD_TO_DEC                            </w:t>
      </w:r>
    </w:p>
    <w:p w14:paraId="42D4B7A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,356</w:t>
      </w:r>
    </w:p>
    <w:p w14:paraId="7596201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,BUFFER_TIME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</w:p>
    <w:p w14:paraId="1B59E27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62515CB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dec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                              </w:t>
      </w:r>
    </w:p>
    <w:p w14:paraId="665F043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,BUFFER_TIME</w:t>
      </w:r>
      <w:proofErr w:type="spellEnd"/>
    </w:p>
    <w:p w14:paraId="6631981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BUFFER_CLEAR                           </w:t>
      </w:r>
    </w:p>
    <w:p w14:paraId="17A533C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SKIP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_SECOND                            </w:t>
      </w:r>
    </w:p>
    <w:p w14:paraId="37BF34D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DISABLE_PM:                                     </w:t>
      </w:r>
    </w:p>
    <w:p w14:paraId="3D5A67F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5052EBA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18277B1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0eah                                     </w:t>
      </w:r>
    </w:p>
    <w:p w14:paraId="3DA9691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              </w:t>
      </w:r>
    </w:p>
    <w:p w14:paraId="27313B0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                           </w:t>
      </w:r>
    </w:p>
    <w:p w14:paraId="26B21A5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SKIP_SECOND:                                    </w:t>
      </w:r>
    </w:p>
    <w:p w14:paraId="19A9482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0E42FEF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h,al                                 </w:t>
      </w:r>
    </w:p>
    <w:p w14:paraId="3B3C96B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1E6F82F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36FF067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70A7851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65AA250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4B5BCE5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C08CEE8" w14:textId="77777777" w:rsidR="00C32C98" w:rsidRPr="00C32C98" w:rsidRDefault="00C32C98" w:rsidP="007632B0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8F65D3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proc near                      </w:t>
      </w:r>
    </w:p>
    <w:p w14:paraId="3E62028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 ds</w:t>
      </w:r>
    </w:p>
    <w:p w14:paraId="510709A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160ADA2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</w:t>
      </w:r>
    </w:p>
    <w:p w14:paraId="3960261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,60h                                 </w:t>
      </w:r>
    </w:p>
    <w:p w14:paraId="38A2405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,1                                   </w:t>
      </w:r>
    </w:p>
    <w:p w14:paraId="438AE00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je   KEYBOARD_EXIT                          </w:t>
      </w:r>
    </w:p>
    <w:p w14:paraId="41C0927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:[KEY_SCAN_CODE],al                  </w:t>
      </w:r>
    </w:p>
    <w:p w14:paraId="13C045C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:[BUFFER_SCAN_CODE]</w:t>
      </w:r>
    </w:p>
    <w:p w14:paraId="5242065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:[KEY_SCAN_CODE]</w:t>
      </w:r>
    </w:p>
    <w:p w14:paraId="49F9F4A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,ah</w:t>
      </w:r>
      <w:proofErr w:type="spellEnd"/>
    </w:p>
    <w:p w14:paraId="152C45C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BYTE_TO_HEX                            </w:t>
      </w:r>
    </w:p>
    <w:p w14:paraId="5E7C935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,200</w:t>
      </w:r>
    </w:p>
    <w:p w14:paraId="6C2E54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,BUFFER_SCAN_CODE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</w:t>
      </w:r>
    </w:p>
    <w:p w14:paraId="487E5D1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32C5778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KEYBOARD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_RETURN  </w:t>
      </w:r>
    </w:p>
    <w:p w14:paraId="5C8800F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KEYBOARD_EXIT:</w:t>
      </w:r>
    </w:p>
    <w:p w14:paraId="6898D12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499D8AF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3BE8AA2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0eah</w:t>
      </w:r>
    </w:p>
    <w:p w14:paraId="67D4692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</w:t>
      </w:r>
    </w:p>
    <w:p w14:paraId="5AD2752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</w:t>
      </w:r>
    </w:p>
    <w:p w14:paraId="56E5224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KEYBOARD_RETURN:</w:t>
      </w:r>
    </w:p>
    <w:p w14:paraId="2F61A23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4F99D5D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h,al                                 </w:t>
      </w:r>
    </w:p>
    <w:p w14:paraId="5BACED6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141D260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3D495DB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429D40F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25D358B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37FF5BC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A704EA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185944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CLRSCR  proc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         </w:t>
      </w:r>
    </w:p>
    <w:p w14:paraId="1C96A2E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59F3CDA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</w:p>
    <w:p w14:paraId="7925952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,TEXT_DESC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31D7BAF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3C2C0F1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,edi</w:t>
      </w:r>
      <w:proofErr w:type="spellEnd"/>
    </w:p>
    <w:p w14:paraId="014AAC4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ecx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,80*25                              </w:t>
      </w:r>
    </w:p>
    <w:p w14:paraId="28C02D5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ax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,700h</w:t>
      </w:r>
    </w:p>
    <w:p w14:paraId="6F97F4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rep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stosw</w:t>
      </w:r>
      <w:proofErr w:type="spellEnd"/>
      <w:proofErr w:type="gramEnd"/>
    </w:p>
    <w:p w14:paraId="33839B2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5AE313E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  es</w:t>
      </w:r>
      <w:proofErr w:type="gramEnd"/>
    </w:p>
    <w:p w14:paraId="5480949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63D1136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CLRSCR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66E18F1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63B1BD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4A76FE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CLEAR  proc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   </w:t>
      </w:r>
    </w:p>
    <w:p w14:paraId="367BD8E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al,' '</w:t>
      </w:r>
    </w:p>
    <w:p w14:paraId="483C679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[esi+0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505FC22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[esi+1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04A772D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[esi+2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26EE39F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[esi+3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1C327C9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[esi+4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57E3829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[esi+5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4E16398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[esi+6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45AA5D0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[esi+7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33C036C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70024A9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BUFFER_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CLEAR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22F40B4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76056E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5F31F7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BUFFER_OUTPUT proc near                         </w:t>
      </w:r>
    </w:p>
    <w:p w14:paraId="2B0B8EA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756D1FE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</w:t>
      </w:r>
    </w:p>
    <w:p w14:paraId="766E667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,TEXT_DESC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045ECDD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440A568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OUTPUT_LOOP:                                    </w:t>
      </w:r>
    </w:p>
    <w:p w14:paraId="5BA6CBE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lodsb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28E8C8E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al,al</w:t>
      </w:r>
      <w:proofErr w:type="spellEnd"/>
      <w:proofErr w:type="gramEnd"/>
    </w:p>
    <w:p w14:paraId="05707FB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jz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OUTPUT_EXIT                            </w:t>
      </w:r>
    </w:p>
    <w:p w14:paraId="47E1617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stosb</w:t>
      </w:r>
      <w:proofErr w:type="spellEnd"/>
    </w:p>
    <w:p w14:paraId="2C65942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proofErr w:type="gramEnd"/>
    </w:p>
    <w:p w14:paraId="4FF0BE2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OUTPUT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_LOOP</w:t>
      </w:r>
    </w:p>
    <w:p w14:paraId="61BAF9C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OUTPUT_EXIT:                                    </w:t>
      </w:r>
    </w:p>
    <w:p w14:paraId="5D0C9EC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4833480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  es</w:t>
      </w:r>
      <w:proofErr w:type="gramEnd"/>
    </w:p>
    <w:p w14:paraId="725FF0D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65A6507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BUFFER_OUTPUT ENDP</w:t>
      </w:r>
    </w:p>
    <w:p w14:paraId="386933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6E5D8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AA6D7D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DB20CF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SIZE_CODE_PM     =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(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$ - CODE_PM_BEGIN)</w:t>
      </w:r>
    </w:p>
    <w:p w14:paraId="12A9629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CODE_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PM  ENDS</w:t>
      </w:r>
      <w:proofErr w:type="gramEnd"/>
    </w:p>
    <w:p w14:paraId="0737E71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6A8311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D704F3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DATA    segment para use16                      </w:t>
      </w:r>
    </w:p>
    <w:p w14:paraId="589BE79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DATA_BEGIN      = $</w:t>
      </w:r>
    </w:p>
    <w:p w14:paraId="70107A5F" w14:textId="77777777" w:rsidR="00C32C98" w:rsidRPr="00394AE5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43338BA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DESC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2B80F99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0DF47FC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BASE_L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77D6F8A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BASE_M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0D0D9561" w14:textId="77777777" w:rsidR="00C32C98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</w:t>
      </w:r>
      <w:proofErr w:type="spellStart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5D286FFF" w14:textId="77777777" w:rsidR="007632B0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ATTRIBS     </w:t>
      </w:r>
      <w:proofErr w:type="spellStart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735D679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BASE_H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615C29E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DESC  ends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27BF79B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DESC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77AD980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OFFS_L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59AD4A7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SEL   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680F551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PARAM_CNT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</w:t>
      </w:r>
    </w:p>
    <w:p w14:paraId="2F3FDEE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ACCESS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4056CFF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OFFS_H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5D75B3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DESC  ends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076FC9B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IDTR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6992D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1D83671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IDT_L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5515B0B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IDT_H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3C296FD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IDTR  ends</w:t>
      </w:r>
      <w:proofErr w:type="gramEnd"/>
    </w:p>
    <w:p w14:paraId="1CB55624" w14:textId="77777777" w:rsidR="00C32C98" w:rsidRPr="00C32C98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73B6694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GDT_BEGIN   = $</w:t>
      </w:r>
    </w:p>
    <w:p w14:paraId="37F1F6E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GDT label   word                            </w:t>
      </w:r>
    </w:p>
    <w:p w14:paraId="589AC10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GDT_0       S_DESC &lt;0,0,0,0,0,0&gt;                                  </w:t>
      </w:r>
    </w:p>
    <w:p w14:paraId="43EC2F1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GDT_GDT     S_DESC &lt;GDT_SIZE-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</w:t>
      </w:r>
    </w:p>
    <w:p w14:paraId="56D66CE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GDT_CODE_RM S_DESC &lt;SIZE_CODE_RM-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10011010b,0,&gt;             </w:t>
      </w:r>
    </w:p>
    <w:p w14:paraId="7B1BB51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GDT_DATA    S_DESC &lt;SIZE_DATA-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11110010b,0,&gt;      </w:t>
      </w:r>
    </w:p>
    <w:p w14:paraId="70FE82B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GDT_STACK   S_DESC &lt;1000h-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   </w:t>
      </w:r>
    </w:p>
    <w:p w14:paraId="6EE9F7E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GDT_TEXT    S_DESC &lt;2000h-1,8000h,0Bh,11110010b,0,0&gt; </w:t>
      </w:r>
    </w:p>
    <w:p w14:paraId="20D84D2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GDT_CODE_PM S_DESC &lt;SIZE_CODE_PM-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10011010b,01000000b,&gt;    </w:t>
      </w:r>
    </w:p>
    <w:p w14:paraId="2513E0B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GDT_IDT     S_DESC &lt;SIZE_IDT-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 </w:t>
      </w:r>
    </w:p>
    <w:p w14:paraId="06A01A9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GDT_SIZE    = ($ - GDT_BEGIN)               </w:t>
      </w:r>
    </w:p>
    <w:p w14:paraId="47287AA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6F63F2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CODE_RM_DESC = (GDT_CODE_RM - GDT_0)</w:t>
      </w:r>
    </w:p>
    <w:p w14:paraId="5FE2410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DATA_DESC    = (GDT_DATA - GDT_0)      </w:t>
      </w:r>
    </w:p>
    <w:p w14:paraId="05E6168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STACK_DESC   = (GDT_STACK - GDT_0)</w:t>
      </w:r>
    </w:p>
    <w:p w14:paraId="66FB9A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TEXT_DESC    = (GDT_TEXT - GDT_0)  </w:t>
      </w:r>
    </w:p>
    <w:p w14:paraId="5D5A701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CODE_PM_DESC = (GDT_CODE_PM - GDT_0)</w:t>
      </w:r>
    </w:p>
    <w:p w14:paraId="718AAAB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IDT_DESC     = (GDT_IDT - GDT_0)</w:t>
      </w:r>
    </w:p>
    <w:p w14:paraId="6FC5486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E77DB0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;IDT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571B8C1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IDTR    R_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</w:t>
      </w:r>
      <w:r w:rsidR="007632B0">
        <w:rPr>
          <w:rFonts w:ascii="Courier New" w:eastAsia="Times New Roman" w:hAnsi="Courier New" w:cs="Courier New"/>
          <w:bCs/>
          <w:szCs w:val="24"/>
          <w:lang w:eastAsia="ru-RU"/>
        </w:rPr>
        <w:t>R  &lt;</w:t>
      </w:r>
      <w:proofErr w:type="gramEnd"/>
      <w:r w:rsid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SIZE_IDT,0,0&gt;      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56DB214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 label   word                           </w:t>
      </w:r>
    </w:p>
    <w:p w14:paraId="2F97A9F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IDT_BEGIN   = $</w:t>
      </w:r>
    </w:p>
    <w:p w14:paraId="685FF2B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43EE769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IDT_0&amp;N I_DESC &lt;0, CODE_PM_DESC,0,10001111b,0&gt;           </w:t>
      </w:r>
    </w:p>
    <w:p w14:paraId="2E47AC1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0EA0A04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4332968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IDT_1&amp;N I_DESC &lt;0, CODE_PM_DESC, 0, 10001111b, 0&gt;         </w:t>
      </w:r>
    </w:p>
    <w:p w14:paraId="06C633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7CC203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IDT_TIMER    I_DESC &lt;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0,CODE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_PM_DESC,0,10001110b,0&gt;             </w:t>
      </w:r>
    </w:p>
    <w:p w14:paraId="3A1AA15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IDT_KEYBOARD I_DESC &lt;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0,CODE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_PM_DESC,0,10001110b,0&gt;             </w:t>
      </w:r>
    </w:p>
    <w:p w14:paraId="2AACEDE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23456789ABCDEF</w:t>
      </w:r>
    </w:p>
    <w:p w14:paraId="472FD2E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IDT_2&amp;N         I_DESC &lt;0, CODE_PM_DESC, 0, 10001110b, 0&gt;  </w:t>
      </w:r>
    </w:p>
    <w:p w14:paraId="10BB61F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7FA9ACA5" w14:textId="77777777" w:rsidR="00C32C98" w:rsidRPr="00C32C98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SIZE_IDT        =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(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$ - IDT_BEGIN)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B51426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76E65F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"Press key to change mode to PM",13,10,"$"</w:t>
      </w:r>
    </w:p>
    <w:p w14:paraId="114B16D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MSG_HELLO_PM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"We are in PM. Press ESC or wait till timer ends to exit PM",0</w:t>
      </w:r>
    </w:p>
    <w:p w14:paraId="08B8FD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MSG_EXIT 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"We are in RM",13,10,"$"</w:t>
      </w:r>
    </w:p>
    <w:p w14:paraId="3BE0AEA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MSG_KEYBOARD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"Scan code:",0</w:t>
      </w:r>
    </w:p>
    <w:p w14:paraId="3597F54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MSG_TIME 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"Go back to RM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  XXXXXXX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seconds",0</w:t>
      </w:r>
    </w:p>
    <w:p w14:paraId="21A9BE1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MSG_COUNT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"Amount of interrupt calls:",0</w:t>
      </w:r>
    </w:p>
    <w:p w14:paraId="07EE90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MSG_EXC  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"Exception: XX",0</w:t>
      </w:r>
    </w:p>
    <w:p w14:paraId="663CED7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MSG_ENTER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"Enter time in protected mode: $"</w:t>
      </w:r>
    </w:p>
    <w:p w14:paraId="4A6EA08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MSG_ERROR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"incorrect error$"</w:t>
      </w:r>
    </w:p>
    <w:p w14:paraId="1110708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HEX_TAB       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"0123456789ABCDEF"   </w:t>
      </w:r>
    </w:p>
    <w:p w14:paraId="3EB886B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ESP32           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dd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4815C8E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INT_MASK_M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06C8B09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INT_MASK_S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5C2A671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KEY_SCAN_CODE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61C0E07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SECOND    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3F6F7D7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TIME      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dup(10)           </w:t>
      </w:r>
    </w:p>
    <w:p w14:paraId="332DD27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COUNT     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            </w:t>
      </w:r>
    </w:p>
    <w:p w14:paraId="7FF0FA7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BUFFER_COUNT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5AC4DCF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</w:t>
      </w:r>
    </w:p>
    <w:p w14:paraId="4D5E3C8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BUFFER_SCAN_CODE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3344315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dup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(0)                </w:t>
      </w:r>
    </w:p>
    <w:p w14:paraId="5A251EC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BUFFER_TIME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5D1AD27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</w:t>
      </w:r>
    </w:p>
    <w:p w14:paraId="690A24E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INPUT_TIME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6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,7 dup(?)          </w:t>
      </w:r>
    </w:p>
    <w:p w14:paraId="4537B3A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BUFFER_CR_0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32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'?')</w:t>
      </w:r>
    </w:p>
    <w:p w14:paraId="04F3C47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1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0) </w:t>
      </w:r>
    </w:p>
    <w:p w14:paraId="16C3F46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BUFFER_CR_0_RM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32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'?'), 13, 10, "$"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</w:t>
      </w:r>
    </w:p>
    <w:p w14:paraId="7684B71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SIZE_DATA   = ($ - DATA_BEGIN)                  </w:t>
      </w:r>
    </w:p>
    <w:p w14:paraId="5C71B23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DATA    ends</w:t>
      </w:r>
    </w:p>
    <w:p w14:paraId="10CFE5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STACK_A segment para stack</w:t>
      </w:r>
    </w:p>
    <w:p w14:paraId="129670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1000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 dup(?)</w:t>
      </w:r>
    </w:p>
    <w:p w14:paraId="3058FBA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STACK_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ends</w:t>
      </w:r>
      <w:proofErr w:type="spellEnd"/>
      <w:proofErr w:type="gramEnd"/>
    </w:p>
    <w:p w14:paraId="60BB290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end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START</w:t>
      </w:r>
    </w:p>
    <w:p w14:paraId="0722F3CD" w14:textId="77777777" w:rsidR="00E06948" w:rsidRPr="00EB6DC7" w:rsidRDefault="00E06948" w:rsidP="00692E8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2EFC0A9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22BEEE49" w14:textId="77777777" w:rsidR="002B5B09" w:rsidRDefault="002B5B09" w:rsidP="00BF7225">
      <w:pPr>
        <w:pStyle w:val="ac"/>
        <w:jc w:val="left"/>
        <w:rPr>
          <w:b w:val="0"/>
          <w:sz w:val="28"/>
          <w:szCs w:val="28"/>
        </w:rPr>
      </w:pPr>
    </w:p>
    <w:p w14:paraId="11C826A9" w14:textId="77777777" w:rsidR="002B5B09" w:rsidRDefault="002B5B09" w:rsidP="004C0176">
      <w:pPr>
        <w:pStyle w:val="ac"/>
        <w:rPr>
          <w:b w:val="0"/>
          <w:sz w:val="28"/>
          <w:szCs w:val="28"/>
        </w:rPr>
      </w:pPr>
    </w:p>
    <w:p w14:paraId="467FE774" w14:textId="77777777"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3C614AC" wp14:editId="23514F2F">
            <wp:extent cx="5758612" cy="10947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835"/>
                    <a:stretch/>
                  </pic:blipFill>
                  <pic:spPr bwMode="auto">
                    <a:xfrm>
                      <a:off x="0" y="0"/>
                      <a:ext cx="5760000" cy="1095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F209D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Старт программы.</w:t>
      </w:r>
    </w:p>
    <w:p w14:paraId="11F2E7DA" w14:textId="77777777" w:rsidR="00394AE5" w:rsidRDefault="00394AE5" w:rsidP="00394AE5">
      <w:pPr>
        <w:pStyle w:val="ac"/>
        <w:rPr>
          <w:b w:val="0"/>
          <w:szCs w:val="28"/>
        </w:rPr>
      </w:pPr>
    </w:p>
    <w:p w14:paraId="2EB54E3E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noProof/>
        </w:rPr>
        <w:drawing>
          <wp:inline distT="0" distB="0" distL="0" distR="0" wp14:anchorId="4B8E2D82" wp14:editId="47B46F02">
            <wp:extent cx="5755990" cy="8791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7373"/>
                    <a:stretch/>
                  </pic:blipFill>
                  <pic:spPr bwMode="auto">
                    <a:xfrm>
                      <a:off x="0" y="0"/>
                      <a:ext cx="5760000" cy="879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77544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Реальный режим.</w:t>
      </w:r>
    </w:p>
    <w:p w14:paraId="73AA9C40" w14:textId="77777777" w:rsidR="00394AE5" w:rsidRDefault="00394AE5" w:rsidP="00394AE5">
      <w:pPr>
        <w:pStyle w:val="ac"/>
        <w:rPr>
          <w:b w:val="0"/>
          <w:szCs w:val="28"/>
        </w:rPr>
      </w:pPr>
    </w:p>
    <w:p w14:paraId="7339287A" w14:textId="77777777" w:rsidR="00394AE5" w:rsidRDefault="00394AE5" w:rsidP="00394AE5">
      <w:pPr>
        <w:pStyle w:val="ac"/>
        <w:rPr>
          <w:b w:val="0"/>
          <w:szCs w:val="28"/>
        </w:rPr>
      </w:pPr>
    </w:p>
    <w:p w14:paraId="72D2B971" w14:textId="77777777" w:rsidR="00394AE5" w:rsidRPr="002B5B09" w:rsidRDefault="00394AE5" w:rsidP="00394AE5">
      <w:pPr>
        <w:pStyle w:val="ac"/>
        <w:rPr>
          <w:b w:val="0"/>
          <w:szCs w:val="28"/>
        </w:rPr>
      </w:pPr>
    </w:p>
    <w:p w14:paraId="19211E43" w14:textId="77777777"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1E3E1FBF" wp14:editId="0F24B027">
            <wp:extent cx="5775488" cy="1205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13" b="61373"/>
                    <a:stretch/>
                  </pic:blipFill>
                  <pic:spPr bwMode="auto">
                    <a:xfrm>
                      <a:off x="0" y="0"/>
                      <a:ext cx="5778000" cy="1205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2ADB5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Защищенный режим.</w:t>
      </w:r>
    </w:p>
    <w:p w14:paraId="641EC986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0C26128B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2BA21173" w14:textId="0D86907A" w:rsidR="00394AE5" w:rsidRDefault="00394AE5" w:rsidP="004C0176">
      <w:pPr>
        <w:pStyle w:val="ac"/>
        <w:rPr>
          <w:b w:val="0"/>
          <w:sz w:val="28"/>
          <w:szCs w:val="28"/>
        </w:rPr>
      </w:pPr>
    </w:p>
    <w:p w14:paraId="7E6156A8" w14:textId="77777777" w:rsidR="006E3B31" w:rsidRDefault="006E3B31" w:rsidP="004C0176">
      <w:pPr>
        <w:pStyle w:val="ac"/>
        <w:rPr>
          <w:b w:val="0"/>
          <w:sz w:val="28"/>
          <w:szCs w:val="28"/>
        </w:rPr>
      </w:pPr>
      <w:bookmarkStart w:id="0" w:name="_GoBack"/>
      <w:bookmarkEnd w:id="0"/>
    </w:p>
    <w:p w14:paraId="0384300A" w14:textId="77777777"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14:paraId="01339926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3386EC0C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A1A4666" w14:textId="77777777" w:rsidR="00CE6372" w:rsidRDefault="0072724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был вы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полнен успешный переход в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защищенный режим и возврат из него. Были написаны обработчики прерываний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клавиатуры и таймера, выполняющие свою работу в защищенном режиме.</w:t>
      </w:r>
    </w:p>
    <w:p w14:paraId="3D0BABAE" w14:textId="77777777" w:rsidR="00A55677" w:rsidRPr="00CE6372" w:rsidRDefault="00A5567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 xml:space="preserve">Программа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CE6372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E2D1D" w14:textId="77777777" w:rsidR="003F4292" w:rsidRDefault="003F4292" w:rsidP="002D50C3">
      <w:pPr>
        <w:spacing w:after="0" w:line="240" w:lineRule="auto"/>
      </w:pPr>
      <w:r>
        <w:separator/>
      </w:r>
    </w:p>
  </w:endnote>
  <w:endnote w:type="continuationSeparator" w:id="0">
    <w:p w14:paraId="75FE45A6" w14:textId="77777777" w:rsidR="003F4292" w:rsidRDefault="003F4292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6178724"/>
      <w:docPartObj>
        <w:docPartGallery w:val="Page Numbers (Bottom of Page)"/>
        <w:docPartUnique/>
      </w:docPartObj>
    </w:sdtPr>
    <w:sdtEndPr/>
    <w:sdtContent>
      <w:p w14:paraId="12DA5F83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AE5" w:rsidRPr="00394AE5">
          <w:rPr>
            <w:noProof/>
            <w:lang w:val="ru-RU"/>
          </w:rPr>
          <w:t>18</w:t>
        </w:r>
        <w:r>
          <w:fldChar w:fldCharType="end"/>
        </w:r>
      </w:p>
      <w:p w14:paraId="5E8EEA6C" w14:textId="77777777" w:rsidR="00B12155" w:rsidRDefault="003F4292">
        <w:pPr>
          <w:pStyle w:val="aa"/>
          <w:jc w:val="right"/>
        </w:pPr>
      </w:p>
    </w:sdtContent>
  </w:sdt>
  <w:p w14:paraId="2BC4162A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76545" w14:textId="77777777" w:rsidR="003F4292" w:rsidRDefault="003F4292" w:rsidP="002D50C3">
      <w:pPr>
        <w:spacing w:after="0" w:line="240" w:lineRule="auto"/>
      </w:pPr>
      <w:r>
        <w:separator/>
      </w:r>
    </w:p>
  </w:footnote>
  <w:footnote w:type="continuationSeparator" w:id="0">
    <w:p w14:paraId="4508B54C" w14:textId="77777777" w:rsidR="003F4292" w:rsidRDefault="003F4292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80ECE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160FB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94AE5"/>
    <w:rsid w:val="003C1E9C"/>
    <w:rsid w:val="003E043D"/>
    <w:rsid w:val="003E7B83"/>
    <w:rsid w:val="003F4292"/>
    <w:rsid w:val="00417869"/>
    <w:rsid w:val="004234B4"/>
    <w:rsid w:val="004356CC"/>
    <w:rsid w:val="0044251F"/>
    <w:rsid w:val="004622B3"/>
    <w:rsid w:val="00484A00"/>
    <w:rsid w:val="004A473B"/>
    <w:rsid w:val="004C0176"/>
    <w:rsid w:val="004C1DCE"/>
    <w:rsid w:val="004C3566"/>
    <w:rsid w:val="004D23EC"/>
    <w:rsid w:val="004D6FE5"/>
    <w:rsid w:val="004E7A94"/>
    <w:rsid w:val="00527177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3B31"/>
    <w:rsid w:val="006E429F"/>
    <w:rsid w:val="006F3AE8"/>
    <w:rsid w:val="00707C8F"/>
    <w:rsid w:val="00727247"/>
    <w:rsid w:val="007608D8"/>
    <w:rsid w:val="00761A39"/>
    <w:rsid w:val="007632B0"/>
    <w:rsid w:val="00771863"/>
    <w:rsid w:val="00774C9B"/>
    <w:rsid w:val="00780A59"/>
    <w:rsid w:val="007A582D"/>
    <w:rsid w:val="007B57BF"/>
    <w:rsid w:val="00802618"/>
    <w:rsid w:val="0080478B"/>
    <w:rsid w:val="008146B0"/>
    <w:rsid w:val="008162EA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4662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BF7225"/>
    <w:rsid w:val="00C10E1E"/>
    <w:rsid w:val="00C32C98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E6372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3ECA"/>
    <w:rsid w:val="00DE431B"/>
    <w:rsid w:val="00E003B1"/>
    <w:rsid w:val="00E06948"/>
    <w:rsid w:val="00E10616"/>
    <w:rsid w:val="00E4098B"/>
    <w:rsid w:val="00E96A1A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80D2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18</Pages>
  <Words>3609</Words>
  <Characters>20572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Михаил Патюпин</cp:lastModifiedBy>
  <cp:revision>95</cp:revision>
  <cp:lastPrinted>2021-04-29T19:58:00Z</cp:lastPrinted>
  <dcterms:created xsi:type="dcterms:W3CDTF">2015-09-20T12:34:00Z</dcterms:created>
  <dcterms:modified xsi:type="dcterms:W3CDTF">2024-05-02T07:49:00Z</dcterms:modified>
</cp:coreProperties>
</file>